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divdocument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3544"/>
        <w:gridCol w:w="8362"/>
      </w:tblGrid>
      <w:tr w:rsidR="00D61644" w14:paraId="065F6609" w14:textId="77777777" w:rsidTr="00B1760D">
        <w:trPr>
          <w:trHeight w:val="16198"/>
          <w:tblCellSpacing w:w="0" w:type="dxa"/>
          <w:hidden/>
        </w:trPr>
        <w:tc>
          <w:tcPr>
            <w:tcW w:w="3544" w:type="dxa"/>
            <w:shd w:val="clear" w:color="auto" w:fill="003D73"/>
            <w:tcMar>
              <w:top w:w="300" w:type="dxa"/>
              <w:left w:w="0" w:type="dxa"/>
              <w:bottom w:w="300" w:type="dxa"/>
              <w:right w:w="0" w:type="dxa"/>
            </w:tcMar>
            <w:hideMark/>
          </w:tcPr>
          <w:p w14:paraId="033DCB02" w14:textId="77777777" w:rsidR="00D61644" w:rsidRDefault="00000000">
            <w:pPr>
              <w:pStyle w:val="divdocumentleft-boxsectionnth-child1sectiongapdiv"/>
              <w:spacing w:line="400" w:lineRule="atLeast"/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  <w:t> </w:t>
            </w:r>
          </w:p>
          <w:p w14:paraId="74A1B130" w14:textId="77777777" w:rsidR="00D61644" w:rsidRDefault="00000000">
            <w:pPr>
              <w:pStyle w:val="div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0F6615DF" wp14:editId="79098E1D">
                  <wp:extent cx="1828800" cy="1711036"/>
                  <wp:effectExtent l="0" t="0" r="0" b="0"/>
                  <wp:docPr id="100001" name="Picture 10000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1" name=""/>
                          <pic:cNvPicPr>
                            <a:picLocks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4499" cy="17350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A1777BF" w14:textId="77777777" w:rsidR="00D61644" w:rsidRDefault="00000000">
            <w:pPr>
              <w:pStyle w:val="divdocumentsectiongapdiv"/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  <w:t> </w:t>
            </w:r>
          </w:p>
          <w:p w14:paraId="7159CE26" w14:textId="77777777" w:rsidR="00D61644" w:rsidRPr="00AC5A48" w:rsidRDefault="00000000">
            <w:pPr>
              <w:pStyle w:val="divdocumentname"/>
              <w:pBdr>
                <w:bottom w:val="none" w:sz="0" w:space="0" w:color="auto"/>
              </w:pBdr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40"/>
                <w:szCs w:val="40"/>
                <w:shd w:val="clear" w:color="auto" w:fill="auto"/>
              </w:rPr>
            </w:pPr>
            <w:r w:rsidRPr="00AC5A48">
              <w:rPr>
                <w:rStyle w:val="span"/>
                <w:rFonts w:ascii="Century Gothic" w:eastAsia="Century Gothic" w:hAnsi="Century Gothic" w:cs="Century Gothic"/>
                <w:sz w:val="40"/>
                <w:szCs w:val="40"/>
              </w:rPr>
              <w:t>Manish</w:t>
            </w:r>
            <w:r w:rsidRPr="00AC5A48">
              <w:rPr>
                <w:rStyle w:val="divdocumentleft-box"/>
                <w:rFonts w:ascii="Century Gothic" w:eastAsia="Century Gothic" w:hAnsi="Century Gothic" w:cs="Century Gothic"/>
                <w:sz w:val="40"/>
                <w:szCs w:val="40"/>
                <w:shd w:val="clear" w:color="auto" w:fill="auto"/>
              </w:rPr>
              <w:t xml:space="preserve"> </w:t>
            </w:r>
            <w:r w:rsidRPr="00AC5A48">
              <w:rPr>
                <w:rStyle w:val="span"/>
                <w:rFonts w:ascii="Century Gothic" w:eastAsia="Century Gothic" w:hAnsi="Century Gothic" w:cs="Century Gothic"/>
                <w:sz w:val="40"/>
                <w:szCs w:val="40"/>
              </w:rPr>
              <w:t>Kumar</w:t>
            </w:r>
          </w:p>
          <w:p w14:paraId="1D467A13" w14:textId="4A092A35" w:rsidR="00D61644" w:rsidRDefault="002B150A">
            <w:pPr>
              <w:pStyle w:val="documentresumeTitle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  <w:t>Technical Leader</w:t>
            </w:r>
          </w:p>
          <w:p w14:paraId="33C5DE87" w14:textId="77777777" w:rsidR="00D61644" w:rsidRDefault="00000000">
            <w:pPr>
              <w:pStyle w:val="divdocumentSECTIONCNTCsectiongapdiv"/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  <w:t> </w:t>
            </w:r>
          </w:p>
          <w:tbl>
            <w:tblPr>
              <w:tblStyle w:val="divdocumentleft-boxdivheading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544"/>
            </w:tblGrid>
            <w:tr w:rsidR="00D61644" w14:paraId="3D4997D1" w14:textId="77777777">
              <w:trPr>
                <w:tblCellSpacing w:w="0" w:type="dxa"/>
              </w:trPr>
              <w:tc>
                <w:tcPr>
                  <w:tcW w:w="5000" w:type="pct"/>
                  <w:shd w:val="clear" w:color="auto" w:fill="00315C"/>
                  <w:tcMar>
                    <w:top w:w="60" w:type="dxa"/>
                    <w:left w:w="80" w:type="dxa"/>
                    <w:bottom w:w="60" w:type="dxa"/>
                    <w:right w:w="80" w:type="dxa"/>
                  </w:tcMar>
                  <w:vAlign w:val="bottom"/>
                  <w:hideMark/>
                </w:tcPr>
                <w:p w14:paraId="48F6C0A7" w14:textId="77777777" w:rsidR="00D61644" w:rsidRDefault="00000000">
                  <w:pPr>
                    <w:pStyle w:val="divdocumentleft-boxdivsectiontitleParagraph"/>
                    <w:shd w:val="clear" w:color="auto" w:fill="auto"/>
                    <w:spacing w:line="380" w:lineRule="atLeast"/>
                    <w:ind w:left="240" w:right="240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  <w:shd w:val="clear" w:color="auto" w:fill="auto"/>
                    </w:rPr>
                  </w:pPr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  <w:shd w:val="clear" w:color="auto" w:fill="auto"/>
                    </w:rPr>
                    <w:t>Contact</w:t>
                  </w:r>
                </w:p>
              </w:tc>
            </w:tr>
          </w:tbl>
          <w:p w14:paraId="4B51FBE6" w14:textId="77777777" w:rsidR="00D61644" w:rsidRDefault="00000000">
            <w:pPr>
              <w:pStyle w:val="left-boxheadinggapdiv"/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  <w:t> </w:t>
            </w:r>
          </w:p>
          <w:p w14:paraId="7294969E" w14:textId="7A241985" w:rsidR="00D61644" w:rsidRDefault="00000000" w:rsidP="00AC5A48">
            <w:pPr>
              <w:pStyle w:val="txtBold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Address</w:t>
            </w:r>
            <w:r w:rsidR="00AC5A48"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:</w:t>
            </w:r>
            <w:r w:rsidRPr="00AC5A48"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color w:val="FFFFFF"/>
                <w:sz w:val="22"/>
                <w:szCs w:val="22"/>
              </w:rPr>
              <w:t xml:space="preserve"> Bangalore,</w:t>
            </w:r>
            <w:r w:rsidRPr="00AC5A48">
              <w:rPr>
                <w:rStyle w:val="divdocumentleft-box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shd w:val="clear" w:color="auto" w:fill="auto"/>
              </w:rPr>
              <w:t xml:space="preserve"> </w:t>
            </w:r>
            <w:r w:rsidRPr="00AC5A48"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color w:val="FFFFFF"/>
                <w:sz w:val="22"/>
                <w:szCs w:val="22"/>
              </w:rPr>
              <w:t>560049</w:t>
            </w:r>
          </w:p>
          <w:p w14:paraId="309322E5" w14:textId="6DBCAC1F" w:rsidR="00D61644" w:rsidRPr="00AC5A48" w:rsidRDefault="00AC5A48" w:rsidP="00AC5A48">
            <w:pPr>
              <w:pStyle w:val="txtBold"/>
              <w:spacing w:before="10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shd w:val="clear" w:color="auto" w:fill="auto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Mobile:</w:t>
            </w:r>
            <w:r w:rsidRPr="00AC5A48"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color w:val="FFFFFF"/>
                <w:sz w:val="22"/>
                <w:szCs w:val="22"/>
              </w:rPr>
              <w:t xml:space="preserve"> 09845724932</w:t>
            </w:r>
          </w:p>
          <w:p w14:paraId="17AE8509" w14:textId="77777777" w:rsidR="00D61644" w:rsidRDefault="00000000">
            <w:pPr>
              <w:pStyle w:val="div"/>
              <w:spacing w:after="10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manish2357@gmail.com</w:t>
            </w:r>
          </w:p>
          <w:p w14:paraId="1D325595" w14:textId="77777777" w:rsidR="00D61644" w:rsidRDefault="00000000">
            <w:pPr>
              <w:pStyle w:val="divdocumentsectiongapdiv"/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  <w:t> </w:t>
            </w:r>
          </w:p>
          <w:tbl>
            <w:tblPr>
              <w:tblStyle w:val="divdocumentleft-boxdivheading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544"/>
            </w:tblGrid>
            <w:tr w:rsidR="00D61644" w14:paraId="2A1C14C2" w14:textId="77777777">
              <w:trPr>
                <w:tblCellSpacing w:w="0" w:type="dxa"/>
              </w:trPr>
              <w:tc>
                <w:tcPr>
                  <w:tcW w:w="5000" w:type="pct"/>
                  <w:shd w:val="clear" w:color="auto" w:fill="00315C"/>
                  <w:tcMar>
                    <w:top w:w="60" w:type="dxa"/>
                    <w:left w:w="80" w:type="dxa"/>
                    <w:bottom w:w="60" w:type="dxa"/>
                    <w:right w:w="80" w:type="dxa"/>
                  </w:tcMar>
                  <w:vAlign w:val="bottom"/>
                  <w:hideMark/>
                </w:tcPr>
                <w:p w14:paraId="2F09E828" w14:textId="77777777" w:rsidR="00D61644" w:rsidRDefault="00000000">
                  <w:pPr>
                    <w:pStyle w:val="divdocumentleft-boxdivsectiontitleParagraph"/>
                    <w:shd w:val="clear" w:color="auto" w:fill="auto"/>
                    <w:spacing w:line="380" w:lineRule="atLeast"/>
                    <w:ind w:left="240" w:right="240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  <w:shd w:val="clear" w:color="auto" w:fill="auto"/>
                    </w:rPr>
                  </w:pPr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  <w:shd w:val="clear" w:color="auto" w:fill="auto"/>
                    </w:rPr>
                    <w:t>Skills</w:t>
                  </w:r>
                </w:p>
              </w:tc>
            </w:tr>
          </w:tbl>
          <w:p w14:paraId="724E8F0F" w14:textId="6D7DC02A" w:rsidR="00D61644" w:rsidRPr="00924017" w:rsidRDefault="00D61644" w:rsidP="00924017">
            <w:pPr>
              <w:pStyle w:val="left-boxheadinggapdiv"/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</w:pPr>
          </w:p>
          <w:p w14:paraId="4AD32E75" w14:textId="371170DE" w:rsidR="00D61644" w:rsidRDefault="00000000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Project Management</w:t>
            </w:r>
          </w:p>
          <w:p w14:paraId="22AA09A9" w14:textId="77777777" w:rsidR="00D61644" w:rsidRDefault="00000000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5C7BA45C" wp14:editId="0E5D4487">
                  <wp:extent cx="1941329" cy="89466"/>
                  <wp:effectExtent l="0" t="0" r="0" b="0"/>
                  <wp:docPr id="100005" name="Picture 10000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5" name=""/>
                          <pic:cNvPicPr>
                            <a:picLocks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4152FC" w14:textId="77777777" w:rsidR="00D61644" w:rsidRDefault="00000000">
            <w:pPr>
              <w:pStyle w:val="txtright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Excellent</w:t>
            </w:r>
          </w:p>
          <w:p w14:paraId="15198F67" w14:textId="5B6A32EE" w:rsidR="00D61644" w:rsidRDefault="00000000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A</w:t>
            </w:r>
            <w:r w:rsidR="006457AF"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gile and Scrum</w:t>
            </w:r>
          </w:p>
          <w:p w14:paraId="109F0DA8" w14:textId="7AF5B12C" w:rsidR="00D61644" w:rsidRDefault="00957797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3E9AD2C1" wp14:editId="549413FF">
                  <wp:extent cx="1941329" cy="89466"/>
                  <wp:effectExtent l="0" t="0" r="0" b="0"/>
                  <wp:docPr id="1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3" name=""/>
                          <pic:cNvPicPr>
                            <a:picLocks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DB9217" w14:textId="38EDDEE0" w:rsidR="00D61644" w:rsidRDefault="00957797">
            <w:pPr>
              <w:pStyle w:val="txtright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 w:rsidRPr="00957797"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Excellent</w:t>
            </w:r>
          </w:p>
          <w:p w14:paraId="42804EB4" w14:textId="77777777" w:rsidR="00D61644" w:rsidRDefault="00000000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 xml:space="preserve">Technical Support </w:t>
            </w:r>
          </w:p>
          <w:p w14:paraId="4F581AC5" w14:textId="77777777" w:rsidR="00D61644" w:rsidRDefault="00000000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69281BCC" wp14:editId="42BF49B6">
                  <wp:extent cx="1941329" cy="89466"/>
                  <wp:effectExtent l="0" t="0" r="0" b="0"/>
                  <wp:docPr id="100009" name="Picture 10000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9" name=""/>
                          <pic:cNvPicPr>
                            <a:picLocks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BA6A4F" w14:textId="79A437D0" w:rsidR="00EE3971" w:rsidRDefault="00000000" w:rsidP="00EE3971">
            <w:pPr>
              <w:pStyle w:val="txtright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Very Good</w:t>
            </w:r>
          </w:p>
          <w:p w14:paraId="338D3563" w14:textId="77777777" w:rsidR="00EE3971" w:rsidRDefault="00EE3971" w:rsidP="00EE3971">
            <w:pPr>
              <w:pStyle w:val="divdocumentsectiongapdiv"/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  <w:t> </w:t>
            </w:r>
          </w:p>
          <w:tbl>
            <w:tblPr>
              <w:tblStyle w:val="divdocumentleft-boxdivheading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544"/>
            </w:tblGrid>
            <w:tr w:rsidR="00EE3971" w14:paraId="536AD512" w14:textId="77777777" w:rsidTr="00F30E90">
              <w:trPr>
                <w:tblCellSpacing w:w="0" w:type="dxa"/>
              </w:trPr>
              <w:tc>
                <w:tcPr>
                  <w:tcW w:w="5000" w:type="pct"/>
                  <w:shd w:val="clear" w:color="auto" w:fill="00315C"/>
                  <w:tcMar>
                    <w:top w:w="60" w:type="dxa"/>
                    <w:left w:w="80" w:type="dxa"/>
                    <w:bottom w:w="60" w:type="dxa"/>
                    <w:right w:w="80" w:type="dxa"/>
                  </w:tcMar>
                  <w:vAlign w:val="bottom"/>
                  <w:hideMark/>
                </w:tcPr>
                <w:p w14:paraId="4B45E4E4" w14:textId="7B8BF47E" w:rsidR="00EE3971" w:rsidRDefault="00EE3971" w:rsidP="00EE3971">
                  <w:pPr>
                    <w:pStyle w:val="divdocumentleft-boxdivsectiontitleParagraph"/>
                    <w:shd w:val="clear" w:color="auto" w:fill="auto"/>
                    <w:spacing w:line="380" w:lineRule="atLeast"/>
                    <w:ind w:left="240" w:right="240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  <w:shd w:val="clear" w:color="auto" w:fill="auto"/>
                    </w:rPr>
                  </w:pPr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  <w:shd w:val="clear" w:color="auto" w:fill="auto"/>
                    </w:rPr>
                    <w:t>Software</w:t>
                  </w:r>
                </w:p>
              </w:tc>
            </w:tr>
          </w:tbl>
          <w:p w14:paraId="447CF000" w14:textId="77777777" w:rsidR="00EE3971" w:rsidRDefault="00EE3971" w:rsidP="00EE3971">
            <w:pPr>
              <w:pStyle w:val="left-boxheadinggapdiv"/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  <w:t> </w:t>
            </w:r>
          </w:p>
          <w:p w14:paraId="42BF29AE" w14:textId="66EEE564" w:rsidR="00997FEC" w:rsidRDefault="000251EE" w:rsidP="00997FEC">
            <w:pPr>
              <w:pStyle w:val="p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 xml:space="preserve">Python, </w:t>
            </w:r>
            <w:r w:rsidR="00997FEC"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  <w:t>SQL</w:t>
            </w:r>
          </w:p>
          <w:p w14:paraId="70621DA1" w14:textId="77777777" w:rsidR="00D61644" w:rsidRDefault="00000000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0DF9F24B" wp14:editId="48D0EFC7">
                  <wp:extent cx="1941329" cy="89466"/>
                  <wp:effectExtent l="0" t="0" r="0" b="0"/>
                  <wp:docPr id="100013" name="Picture 1000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3" name=""/>
                          <pic:cNvPicPr>
                            <a:picLocks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179468" w14:textId="77777777" w:rsidR="00D61644" w:rsidRDefault="00000000">
            <w:pPr>
              <w:pStyle w:val="txtright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Excellent</w:t>
            </w:r>
          </w:p>
          <w:p w14:paraId="46A561C7" w14:textId="09204F49" w:rsidR="00D61644" w:rsidRDefault="00924017" w:rsidP="000251EE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 xml:space="preserve">FORTRAN, C, </w:t>
            </w:r>
            <w:r w:rsidR="000251EE"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 xml:space="preserve">C++ </w:t>
            </w:r>
          </w:p>
          <w:p w14:paraId="51A4DCD8" w14:textId="77777777" w:rsidR="00D61644" w:rsidRDefault="00000000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128B8F8B" wp14:editId="0F0E90B4">
                  <wp:extent cx="1941329" cy="89466"/>
                  <wp:effectExtent l="0" t="0" r="0" b="0"/>
                  <wp:docPr id="100015" name="Picture 1000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5" name=""/>
                          <pic:cNvPicPr>
                            <a:picLocks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F958F1" w14:textId="0B334075" w:rsidR="00D61644" w:rsidRDefault="00000000" w:rsidP="000251EE">
            <w:pPr>
              <w:pStyle w:val="txtright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Very Good</w:t>
            </w:r>
          </w:p>
          <w:p w14:paraId="2A4A222E" w14:textId="24F71A6E" w:rsidR="00D61644" w:rsidRDefault="00A05D53">
            <w:pPr>
              <w:pStyle w:val="p"/>
              <w:spacing w:before="20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  <w:t>AWS and Azure</w:t>
            </w:r>
          </w:p>
          <w:p w14:paraId="790E0AFC" w14:textId="77777777" w:rsidR="00D61644" w:rsidRDefault="00000000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42287464" wp14:editId="2506075B">
                  <wp:extent cx="1941329" cy="89466"/>
                  <wp:effectExtent l="0" t="0" r="0" b="0"/>
                  <wp:docPr id="100021" name="Picture 1000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21" name=""/>
                          <pic:cNvPicPr>
                            <a:picLocks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C8624E" w14:textId="77777777" w:rsidR="00D61644" w:rsidRDefault="00000000">
            <w:pPr>
              <w:pStyle w:val="txtright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Very Good</w:t>
            </w:r>
          </w:p>
          <w:p w14:paraId="64700E72" w14:textId="0E79CD7D" w:rsidR="00D61644" w:rsidRDefault="00A05D53">
            <w:pPr>
              <w:pStyle w:val="p"/>
              <w:spacing w:before="20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  <w:lastRenderedPageBreak/>
              <w:t>Jira, Git, and Confluence</w:t>
            </w:r>
          </w:p>
          <w:p w14:paraId="39E70986" w14:textId="77777777" w:rsidR="00D61644" w:rsidRDefault="00000000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7354FE87" wp14:editId="1EB58465">
                  <wp:extent cx="1941329" cy="89466"/>
                  <wp:effectExtent l="0" t="0" r="0" b="0"/>
                  <wp:docPr id="100023" name="Picture 10002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23" name=""/>
                          <pic:cNvPicPr>
                            <a:picLocks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6538E9" w14:textId="77777777" w:rsidR="00D61644" w:rsidRDefault="00000000">
            <w:pPr>
              <w:pStyle w:val="txtright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Very Good</w:t>
            </w:r>
          </w:p>
          <w:p w14:paraId="3382738A" w14:textId="1E971460" w:rsidR="00D61644" w:rsidRDefault="00D61644" w:rsidP="000251EE">
            <w:pPr>
              <w:pStyle w:val="txtright"/>
              <w:spacing w:line="360" w:lineRule="atLeast"/>
              <w:ind w:right="300"/>
              <w:jc w:val="left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</w:p>
          <w:p w14:paraId="2E9747A1" w14:textId="1EE6FC49" w:rsidR="00D61644" w:rsidRDefault="00540C1D">
            <w:pPr>
              <w:pStyle w:val="p"/>
              <w:spacing w:before="20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  <w:t>MATLAB and Minitab</w:t>
            </w:r>
          </w:p>
          <w:p w14:paraId="7CA3C4CD" w14:textId="77777777" w:rsidR="00D61644" w:rsidRDefault="00000000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306A8C3D" wp14:editId="0292D1D6">
                  <wp:extent cx="1941329" cy="89466"/>
                  <wp:effectExtent l="0" t="0" r="0" b="0"/>
                  <wp:docPr id="100027" name="Picture 10002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27" name=""/>
                          <pic:cNvPicPr>
                            <a:picLocks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C1DA18" w14:textId="77777777" w:rsidR="00D61644" w:rsidRDefault="00000000">
            <w:pPr>
              <w:pStyle w:val="txtright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Good</w:t>
            </w:r>
          </w:p>
          <w:p w14:paraId="74D89AAA" w14:textId="2441EDF2" w:rsidR="00D61644" w:rsidRDefault="003E631E">
            <w:pPr>
              <w:pStyle w:val="p"/>
              <w:spacing w:before="20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  <w:t>JAVA, AI,</w:t>
            </w:r>
            <w:r w:rsidR="00A05D53"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  <w:t xml:space="preserve"> and ML</w:t>
            </w:r>
          </w:p>
          <w:p w14:paraId="34B264B1" w14:textId="77777777" w:rsidR="00D61644" w:rsidRDefault="00000000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5588B1C4" wp14:editId="7818A0CA">
                  <wp:extent cx="1941329" cy="89466"/>
                  <wp:effectExtent l="0" t="0" r="0" b="0"/>
                  <wp:docPr id="100029" name="Picture 10002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29" name=""/>
                          <pic:cNvPicPr>
                            <a:picLocks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CDBABC" w14:textId="77777777" w:rsidR="00D61644" w:rsidRDefault="00000000">
            <w:pPr>
              <w:pStyle w:val="txtright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Good</w:t>
            </w:r>
          </w:p>
          <w:p w14:paraId="01818F60" w14:textId="77777777" w:rsidR="00D61644" w:rsidRDefault="00000000">
            <w:pPr>
              <w:pStyle w:val="divdocumentsectiongapdiv"/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  <w:t> </w:t>
            </w:r>
          </w:p>
          <w:tbl>
            <w:tblPr>
              <w:tblStyle w:val="divdocumentleft-boxdivheading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544"/>
            </w:tblGrid>
            <w:tr w:rsidR="00D61644" w14:paraId="7CD57225" w14:textId="77777777">
              <w:trPr>
                <w:tblCellSpacing w:w="0" w:type="dxa"/>
              </w:trPr>
              <w:tc>
                <w:tcPr>
                  <w:tcW w:w="5000" w:type="pct"/>
                  <w:shd w:val="clear" w:color="auto" w:fill="00315C"/>
                  <w:tcMar>
                    <w:top w:w="60" w:type="dxa"/>
                    <w:left w:w="80" w:type="dxa"/>
                    <w:bottom w:w="60" w:type="dxa"/>
                    <w:right w:w="80" w:type="dxa"/>
                  </w:tcMar>
                  <w:vAlign w:val="bottom"/>
                  <w:hideMark/>
                </w:tcPr>
                <w:p w14:paraId="6265F784" w14:textId="77777777" w:rsidR="00D61644" w:rsidRDefault="00000000">
                  <w:pPr>
                    <w:pStyle w:val="divdocumentleft-boxdivsectiontitleParagraph"/>
                    <w:shd w:val="clear" w:color="auto" w:fill="auto"/>
                    <w:spacing w:line="380" w:lineRule="atLeast"/>
                    <w:ind w:left="240" w:right="240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  <w:shd w:val="clear" w:color="auto" w:fill="auto"/>
                    </w:rPr>
                  </w:pPr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  <w:shd w:val="clear" w:color="auto" w:fill="auto"/>
                    </w:rPr>
                    <w:t>Languages</w:t>
                  </w:r>
                </w:p>
              </w:tc>
            </w:tr>
          </w:tbl>
          <w:p w14:paraId="2388F007" w14:textId="77777777" w:rsidR="00D61644" w:rsidRDefault="00000000">
            <w:pPr>
              <w:pStyle w:val="left-boxheadinggapdiv"/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  <w:t> </w:t>
            </w:r>
          </w:p>
          <w:p w14:paraId="576CF650" w14:textId="5AC05D67" w:rsidR="00D61644" w:rsidRDefault="00000000">
            <w:pPr>
              <w:pStyle w:val="p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  <w:t>English</w:t>
            </w:r>
          </w:p>
          <w:p w14:paraId="0A3236A1" w14:textId="77777777" w:rsidR="00D61644" w:rsidRDefault="00000000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63DD6E80" wp14:editId="40E50DED">
                  <wp:extent cx="1941329" cy="89466"/>
                  <wp:effectExtent l="0" t="0" r="0" b="0"/>
                  <wp:docPr id="100031" name="Picture 10003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31" name=""/>
                          <pic:cNvPicPr>
                            <a:picLocks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66709E" w14:textId="77777777" w:rsidR="00D61644" w:rsidRDefault="00000000">
            <w:pPr>
              <w:pStyle w:val="txtright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Excellent</w:t>
            </w:r>
          </w:p>
          <w:p w14:paraId="4BFB24BB" w14:textId="77777777" w:rsidR="00D61644" w:rsidRDefault="00000000">
            <w:pPr>
              <w:pStyle w:val="p"/>
              <w:spacing w:before="20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  <w:t xml:space="preserve">Hindi </w:t>
            </w:r>
          </w:p>
          <w:p w14:paraId="7CBCF0C6" w14:textId="77777777" w:rsidR="00D61644" w:rsidRDefault="00000000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2E540661" wp14:editId="68858370">
                  <wp:extent cx="1941329" cy="89466"/>
                  <wp:effectExtent l="0" t="0" r="0" b="0"/>
                  <wp:docPr id="100033" name="Picture 1000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33" name=""/>
                          <pic:cNvPicPr>
                            <a:picLocks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6DC9C6" w14:textId="77777777" w:rsidR="00D61644" w:rsidRDefault="00000000">
            <w:pPr>
              <w:pStyle w:val="txtright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Excellent</w:t>
            </w:r>
          </w:p>
          <w:p w14:paraId="49E295DC" w14:textId="77777777" w:rsidR="00D61644" w:rsidRDefault="00D61644">
            <w:pPr>
              <w:pStyle w:val="divdocumentleft-boxParagraph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line="360" w:lineRule="atLeast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</w:p>
        </w:tc>
        <w:tc>
          <w:tcPr>
            <w:tcW w:w="8362" w:type="dxa"/>
            <w:tcMar>
              <w:top w:w="300" w:type="dxa"/>
              <w:left w:w="0" w:type="dxa"/>
              <w:bottom w:w="300" w:type="dxa"/>
              <w:right w:w="0" w:type="dxa"/>
            </w:tcMar>
            <w:hideMark/>
          </w:tcPr>
          <w:p w14:paraId="442D5E19" w14:textId="70B8EC98" w:rsidR="00840235" w:rsidRPr="00C81EBF" w:rsidRDefault="0040185A" w:rsidP="00C81EBF">
            <w:pPr>
              <w:pStyle w:val="p"/>
              <w:pBdr>
                <w:left w:val="none" w:sz="0" w:space="15" w:color="auto"/>
                <w:right w:val="none" w:sz="0" w:space="15" w:color="auto"/>
              </w:pBdr>
              <w:spacing w:line="360" w:lineRule="atLeast"/>
              <w:ind w:left="300" w:right="300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</w:pPr>
            <w:r w:rsidRPr="0040185A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lastRenderedPageBreak/>
              <w:t>Engineering and IT Software Leader with 1</w:t>
            </w:r>
            <w:r w:rsidR="00C81EBF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8</w:t>
            </w:r>
            <w:r w:rsidRPr="0040185A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 xml:space="preserve"> Years of Experience, Including 8+ Years in Leadership, Leading Teams of </w:t>
            </w:r>
            <w:r w:rsidR="00C81EBF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7</w:t>
            </w:r>
            <w:r w:rsidRPr="0040185A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 xml:space="preserve"> Through All Project Phases. Expertise in Communication, Problem-Solving, and Customer Satisfaction Enhancement.</w:t>
            </w:r>
          </w:p>
          <w:p w14:paraId="1218D652" w14:textId="77777777" w:rsidR="00924017" w:rsidRDefault="00924017">
            <w:pPr>
              <w:pStyle w:val="divdocumentsectiongapdiv"/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</w:rPr>
            </w:pPr>
          </w:p>
          <w:tbl>
            <w:tblPr>
              <w:tblStyle w:val="divdocumentleft-boxdivheading"/>
              <w:tblW w:w="5000" w:type="pct"/>
              <w:tblCellSpacing w:w="0" w:type="dxa"/>
              <w:tblBorders>
                <w:top w:val="single" w:sz="8" w:space="0" w:color="D5D6D6"/>
                <w:bottom w:val="single" w:sz="8" w:space="0" w:color="D5D6D6"/>
              </w:tblBorders>
              <w:tblLayout w:type="fixed"/>
              <w:tblCellMar>
                <w:top w:w="160" w:type="dxa"/>
                <w:left w:w="0" w:type="dxa"/>
                <w:bottom w:w="16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8362"/>
            </w:tblGrid>
            <w:tr w:rsidR="00840235" w14:paraId="0CCC8C6E" w14:textId="77777777" w:rsidTr="00374E28">
              <w:trPr>
                <w:tblCellSpacing w:w="0" w:type="dxa"/>
              </w:trPr>
              <w:tc>
                <w:tcPr>
                  <w:tcW w:w="5000" w:type="pct"/>
                  <w:shd w:val="clear" w:color="auto" w:fill="FFFFFF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bottom"/>
                  <w:hideMark/>
                </w:tcPr>
                <w:p w14:paraId="1B7FB196" w14:textId="4B20342E" w:rsidR="00840235" w:rsidRDefault="00840235" w:rsidP="00BD4CCA">
                  <w:pPr>
                    <w:pStyle w:val="divdocumentleft-boxdivsectiontitleParagraph"/>
                    <w:pBdr>
                      <w:top w:val="none" w:sz="0" w:space="3" w:color="auto"/>
                      <w:left w:val="none" w:sz="0" w:space="15" w:color="auto"/>
                      <w:bottom w:val="none" w:sz="0" w:space="3" w:color="auto"/>
                      <w:right w:val="none" w:sz="0" w:space="15" w:color="auto"/>
                    </w:pBdr>
                    <w:shd w:val="clear" w:color="auto" w:fill="auto"/>
                    <w:ind w:right="900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32"/>
                      <w:szCs w:val="32"/>
                      <w:shd w:val="clear" w:color="auto" w:fill="auto"/>
                    </w:rPr>
                  </w:pPr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32"/>
                      <w:szCs w:val="32"/>
                      <w:shd w:val="clear" w:color="auto" w:fill="auto"/>
                    </w:rPr>
                    <w:t>Work History</w:t>
                  </w:r>
                </w:p>
              </w:tc>
            </w:tr>
          </w:tbl>
          <w:p w14:paraId="1E340FA3" w14:textId="77777777" w:rsidR="00840235" w:rsidRDefault="00840235" w:rsidP="00840235">
            <w:pPr>
              <w:pStyle w:val="left-boxheadinggapdiv"/>
              <w:rPr>
                <w:rStyle w:val="divdocumentright-box"/>
                <w:rFonts w:ascii="Century Gothic" w:eastAsia="Century Gothic" w:hAnsi="Century Gothic" w:cs="Century Gothic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</w:rPr>
              <w:t> </w:t>
            </w:r>
          </w:p>
          <w:p w14:paraId="7C37CCEE" w14:textId="398D110D" w:rsidR="00D427FF" w:rsidRPr="00D427FF" w:rsidRDefault="006457AF" w:rsidP="00542D3A">
            <w:pPr>
              <w:pStyle w:val="divdocumentli"/>
              <w:spacing w:before="60" w:after="60" w:line="360" w:lineRule="atLeast"/>
              <w:ind w:left="357" w:right="301"/>
              <w:rPr>
                <w:rStyle w:val="divdocumentright-box"/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</w:pPr>
            <w:r w:rsidRPr="006457AF">
              <w:rPr>
                <w:rStyle w:val="divdocumentright-box"/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  <w:t>Technical Leadership at Garrett Motion (Oct 2022-Present)</w:t>
            </w:r>
          </w:p>
          <w:p w14:paraId="39455E6D" w14:textId="77777777" w:rsidR="005C3BEB" w:rsidRPr="005C3BEB" w:rsidRDefault="005C3BEB" w:rsidP="005C3BEB">
            <w:pPr>
              <w:pStyle w:val="divdocumentli"/>
              <w:numPr>
                <w:ilvl w:val="0"/>
                <w:numId w:val="17"/>
              </w:numPr>
              <w:spacing w:line="360" w:lineRule="atLeast"/>
              <w:ind w:right="300"/>
              <w:jc w:val="both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</w:pPr>
            <w:r w:rsidRPr="005C3BEB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Led engineering tool development and bridged communication between development teams and stakeholders.</w:t>
            </w:r>
          </w:p>
          <w:p w14:paraId="35444242" w14:textId="77777777" w:rsidR="005C3BEB" w:rsidRPr="005C3BEB" w:rsidRDefault="005C3BEB" w:rsidP="005C3BEB">
            <w:pPr>
              <w:pStyle w:val="divdocumentli"/>
              <w:numPr>
                <w:ilvl w:val="0"/>
                <w:numId w:val="17"/>
              </w:numPr>
              <w:spacing w:line="360" w:lineRule="atLeast"/>
              <w:ind w:right="300"/>
              <w:jc w:val="both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</w:pPr>
            <w:r w:rsidRPr="005C3BEB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Guided a team of 7 members, aligning requirements with organizational goals using Agile Scrum methodologies.</w:t>
            </w:r>
          </w:p>
          <w:p w14:paraId="16AE9C78" w14:textId="77777777" w:rsidR="005C3BEB" w:rsidRPr="005C3BEB" w:rsidRDefault="005C3BEB" w:rsidP="005C3BEB">
            <w:pPr>
              <w:pStyle w:val="divdocumentli"/>
              <w:numPr>
                <w:ilvl w:val="0"/>
                <w:numId w:val="17"/>
              </w:numPr>
              <w:spacing w:line="360" w:lineRule="atLeast"/>
              <w:ind w:right="300"/>
              <w:jc w:val="both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</w:pPr>
            <w:r w:rsidRPr="005C3BEB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Developed various in-house desktop and web applications using Python and React, ensuring reliable AWS hosting.</w:t>
            </w:r>
          </w:p>
          <w:p w14:paraId="6508A543" w14:textId="735A38A4" w:rsidR="00EE3971" w:rsidRDefault="005C3BEB" w:rsidP="005C3BEB">
            <w:pPr>
              <w:pStyle w:val="divdocumentli"/>
              <w:numPr>
                <w:ilvl w:val="0"/>
                <w:numId w:val="17"/>
              </w:numPr>
              <w:spacing w:line="360" w:lineRule="atLeast"/>
              <w:ind w:right="300"/>
              <w:rPr>
                <w:rStyle w:val="divdocumentright-box"/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</w:pPr>
            <w:r w:rsidRPr="005C3BEB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Gathered input and output data at each step of successful runs to train the AI model using AWS Step Functions.</w:t>
            </w:r>
          </w:p>
          <w:p w14:paraId="31B3D60C" w14:textId="673BD35A" w:rsidR="00D427FF" w:rsidRPr="00D427FF" w:rsidRDefault="000D1BEC" w:rsidP="00542D3A">
            <w:pPr>
              <w:pStyle w:val="divdocumentli"/>
              <w:spacing w:before="60" w:after="60" w:line="360" w:lineRule="atLeast"/>
              <w:ind w:left="357" w:right="301"/>
              <w:rPr>
                <w:rStyle w:val="divdocumentright-box"/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</w:pPr>
            <w:r w:rsidRPr="000D1BEC">
              <w:rPr>
                <w:rStyle w:val="divdocumentright-box"/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  <w:t>Leadership Tenure at Quest Global (</w:t>
            </w:r>
            <w:r>
              <w:rPr>
                <w:rStyle w:val="divdocumentright-box"/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  <w:t xml:space="preserve">June </w:t>
            </w:r>
            <w:r w:rsidRPr="000D1BEC">
              <w:rPr>
                <w:rStyle w:val="divdocumentright-box"/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  <w:t>2016-</w:t>
            </w:r>
            <w:r>
              <w:rPr>
                <w:rStyle w:val="divdocumentright-box"/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  <w:t xml:space="preserve">Oct </w:t>
            </w:r>
            <w:r w:rsidRPr="000D1BEC">
              <w:rPr>
                <w:rStyle w:val="divdocumentright-box"/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  <w:t>2022)</w:t>
            </w:r>
          </w:p>
          <w:p w14:paraId="1714BE97" w14:textId="77777777" w:rsidR="00A56243" w:rsidRPr="00A56243" w:rsidRDefault="00A56243" w:rsidP="00C81EBF">
            <w:pPr>
              <w:pStyle w:val="divdocumentli"/>
              <w:numPr>
                <w:ilvl w:val="0"/>
                <w:numId w:val="16"/>
              </w:numPr>
              <w:spacing w:line="360" w:lineRule="atLeast"/>
              <w:ind w:right="300"/>
              <w:jc w:val="both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</w:pPr>
            <w:r w:rsidRPr="00A56243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Developed project plans, allocated resources, and established timelines.</w:t>
            </w:r>
          </w:p>
          <w:p w14:paraId="11E075E9" w14:textId="77777777" w:rsidR="00A56243" w:rsidRPr="00A56243" w:rsidRDefault="00A56243" w:rsidP="00C81EBF">
            <w:pPr>
              <w:pStyle w:val="divdocumentli"/>
              <w:numPr>
                <w:ilvl w:val="0"/>
                <w:numId w:val="16"/>
              </w:numPr>
              <w:spacing w:line="360" w:lineRule="atLeast"/>
              <w:ind w:right="300"/>
              <w:jc w:val="both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</w:pPr>
            <w:r w:rsidRPr="00A56243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Managed a substantial portfolio of projects, providing progress reports to stakeholders.</w:t>
            </w:r>
          </w:p>
          <w:p w14:paraId="6B1827F6" w14:textId="77777777" w:rsidR="00A56243" w:rsidRPr="00A56243" w:rsidRDefault="00A56243" w:rsidP="00C81EBF">
            <w:pPr>
              <w:pStyle w:val="divdocumentli"/>
              <w:numPr>
                <w:ilvl w:val="0"/>
                <w:numId w:val="16"/>
              </w:numPr>
              <w:spacing w:line="360" w:lineRule="atLeast"/>
              <w:ind w:right="300"/>
              <w:jc w:val="both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</w:pPr>
            <w:r w:rsidRPr="00A56243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Cultivated relationships with customers and project stakeholders.</w:t>
            </w:r>
          </w:p>
          <w:p w14:paraId="18C1EAAD" w14:textId="77777777" w:rsidR="00A56243" w:rsidRPr="00A56243" w:rsidRDefault="00A56243" w:rsidP="00C81EBF">
            <w:pPr>
              <w:pStyle w:val="divdocumentli"/>
              <w:numPr>
                <w:ilvl w:val="0"/>
                <w:numId w:val="16"/>
              </w:numPr>
              <w:spacing w:line="360" w:lineRule="atLeast"/>
              <w:ind w:right="300"/>
              <w:jc w:val="both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</w:pPr>
            <w:r w:rsidRPr="00A56243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Monitored team activities to optimize performance.</w:t>
            </w:r>
          </w:p>
          <w:p w14:paraId="2D0E758D" w14:textId="77777777" w:rsidR="00A56243" w:rsidRPr="00A56243" w:rsidRDefault="00A56243" w:rsidP="00C81EBF">
            <w:pPr>
              <w:pStyle w:val="divdocumentli"/>
              <w:numPr>
                <w:ilvl w:val="0"/>
                <w:numId w:val="16"/>
              </w:numPr>
              <w:spacing w:line="360" w:lineRule="atLeast"/>
              <w:ind w:right="300"/>
              <w:jc w:val="both"/>
              <w:rPr>
                <w:rStyle w:val="divdocumentright-box"/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</w:pPr>
            <w:r w:rsidRPr="00A56243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Ensured engineering tasks adhered to work standards, timelines, and quality objectives.</w:t>
            </w:r>
          </w:p>
          <w:p w14:paraId="170249C3" w14:textId="17B8E331" w:rsidR="00997FEC" w:rsidRPr="00997FEC" w:rsidRDefault="00997FEC" w:rsidP="00542D3A">
            <w:pPr>
              <w:pStyle w:val="divdocumentli"/>
              <w:spacing w:before="60" w:after="60" w:line="360" w:lineRule="atLeast"/>
              <w:ind w:left="357" w:right="301"/>
              <w:rPr>
                <w:rStyle w:val="divdocumentright-box"/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</w:pPr>
            <w:r w:rsidRPr="000D1BEC">
              <w:rPr>
                <w:rStyle w:val="divdocumentright-box"/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  <w:t>Execution Role (Oct 2007-June 2016)</w:t>
            </w:r>
          </w:p>
          <w:p w14:paraId="7F4DA4E3" w14:textId="77777777" w:rsidR="00C81EBF" w:rsidRDefault="00997FEC" w:rsidP="00CB35A3">
            <w:pPr>
              <w:pStyle w:val="divdocumentli"/>
              <w:spacing w:line="360" w:lineRule="atLeast"/>
              <w:ind w:left="357" w:right="300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</w:pPr>
            <w:r w:rsidRPr="00997FEC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 xml:space="preserve">Developed </w:t>
            </w:r>
            <w:r w:rsidR="00924017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 xml:space="preserve">and maintained </w:t>
            </w:r>
            <w:r w:rsidRPr="00997FEC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 xml:space="preserve">various tools using Python, C, VBA, and SQL, focusing on functionality enhancement, code restructuring, and test case automation. </w:t>
            </w:r>
            <w:r w:rsidRPr="00C81EBF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Key tools include:</w:t>
            </w:r>
            <w:r w:rsidRPr="00997FEC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 xml:space="preserve"> </w:t>
            </w:r>
          </w:p>
          <w:p w14:paraId="68C074ED" w14:textId="552DEB38" w:rsidR="00542D3A" w:rsidRPr="00542D3A" w:rsidRDefault="00542D3A" w:rsidP="00CB35A3">
            <w:pPr>
              <w:pStyle w:val="divdocumentli"/>
              <w:numPr>
                <w:ilvl w:val="0"/>
                <w:numId w:val="21"/>
              </w:numPr>
              <w:spacing w:line="360" w:lineRule="atLeast"/>
              <w:ind w:left="717" w:right="300"/>
              <w:jc w:val="both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</w:pPr>
            <w:r w:rsidRPr="00542D3A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AeroInsight Tool: Python-based tool for comprehensive data analysis and custom report generation.</w:t>
            </w:r>
          </w:p>
          <w:p w14:paraId="3A52853C" w14:textId="77777777" w:rsidR="00542D3A" w:rsidRPr="00542D3A" w:rsidRDefault="00542D3A" w:rsidP="00CB35A3">
            <w:pPr>
              <w:pStyle w:val="divdocumentli"/>
              <w:numPr>
                <w:ilvl w:val="0"/>
                <w:numId w:val="21"/>
              </w:numPr>
              <w:spacing w:line="360" w:lineRule="atLeast"/>
              <w:ind w:left="717" w:right="300"/>
              <w:jc w:val="both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</w:pPr>
            <w:r w:rsidRPr="00542D3A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ProjForecast Tool: Python tool for project managers to forecast projects, improving planning and resource allocation.</w:t>
            </w:r>
          </w:p>
          <w:p w14:paraId="0ACE202C" w14:textId="77777777" w:rsidR="00542D3A" w:rsidRPr="00542D3A" w:rsidRDefault="00542D3A" w:rsidP="00CB35A3">
            <w:pPr>
              <w:pStyle w:val="divdocumentli"/>
              <w:numPr>
                <w:ilvl w:val="0"/>
                <w:numId w:val="21"/>
              </w:numPr>
              <w:spacing w:line="360" w:lineRule="atLeast"/>
              <w:ind w:left="717" w:right="300"/>
              <w:jc w:val="both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</w:pPr>
            <w:r w:rsidRPr="00542D3A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DataSplitter Tool: Ensures data correctness and segregates flight test data for departmental analysis.</w:t>
            </w:r>
          </w:p>
          <w:p w14:paraId="20B4F581" w14:textId="5905E385" w:rsidR="00542D3A" w:rsidRPr="00542D3A" w:rsidRDefault="00BD4CCA" w:rsidP="00CB35A3">
            <w:pPr>
              <w:pStyle w:val="divdocumentli"/>
              <w:numPr>
                <w:ilvl w:val="0"/>
                <w:numId w:val="21"/>
              </w:numPr>
              <w:spacing w:line="360" w:lineRule="atLeast"/>
              <w:ind w:left="717" w:right="300"/>
              <w:jc w:val="both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</w:pPr>
            <w:r w:rsidRPr="00BD4CCA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 xml:space="preserve">WorkloadPredict </w:t>
            </w:r>
            <w:r w:rsidR="00542D3A" w:rsidRPr="00542D3A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Tool: Helps project managers project workload based on leader inputs for optimal resource use.</w:t>
            </w:r>
          </w:p>
          <w:p w14:paraId="593B0E35" w14:textId="77777777" w:rsidR="00542D3A" w:rsidRPr="00542D3A" w:rsidRDefault="00542D3A" w:rsidP="00CB35A3">
            <w:pPr>
              <w:pStyle w:val="divdocumentli"/>
              <w:numPr>
                <w:ilvl w:val="0"/>
                <w:numId w:val="21"/>
              </w:numPr>
              <w:spacing w:line="360" w:lineRule="atLeast"/>
              <w:ind w:left="717" w:right="300"/>
              <w:jc w:val="both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</w:pPr>
            <w:r w:rsidRPr="00542D3A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NormData Tool: Normalizes data to standard atmospheric conditions for accurate performance comparisons.</w:t>
            </w:r>
          </w:p>
          <w:p w14:paraId="2F60417F" w14:textId="20CC430A" w:rsidR="00924017" w:rsidRDefault="00542D3A" w:rsidP="00CB35A3">
            <w:pPr>
              <w:pStyle w:val="divdocumentli"/>
              <w:numPr>
                <w:ilvl w:val="0"/>
                <w:numId w:val="21"/>
              </w:numPr>
              <w:spacing w:line="360" w:lineRule="atLeast"/>
              <w:ind w:left="717" w:right="300"/>
              <w:jc w:val="both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</w:pPr>
            <w:r w:rsidRPr="00542D3A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RandGen Tool: Generates random numbers within specified parameters and ranges.</w:t>
            </w:r>
          </w:p>
          <w:p w14:paraId="5CA626CC" w14:textId="77777777" w:rsidR="00CB35A3" w:rsidRPr="00BD4CCA" w:rsidRDefault="00CB35A3" w:rsidP="00CB35A3">
            <w:pPr>
              <w:pStyle w:val="divdocumentli"/>
              <w:spacing w:line="360" w:lineRule="atLeast"/>
              <w:ind w:right="300"/>
              <w:jc w:val="both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</w:pPr>
          </w:p>
          <w:tbl>
            <w:tblPr>
              <w:tblStyle w:val="divdocumentleft-boxdivheading"/>
              <w:tblW w:w="5000" w:type="pct"/>
              <w:tblCellSpacing w:w="0" w:type="dxa"/>
              <w:tblBorders>
                <w:top w:val="single" w:sz="8" w:space="0" w:color="D5D6D6"/>
                <w:bottom w:val="single" w:sz="8" w:space="0" w:color="D5D6D6"/>
              </w:tblBorders>
              <w:tblLayout w:type="fixed"/>
              <w:tblCellMar>
                <w:top w:w="160" w:type="dxa"/>
                <w:left w:w="0" w:type="dxa"/>
                <w:bottom w:w="16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8362"/>
            </w:tblGrid>
            <w:tr w:rsidR="00840235" w14:paraId="00821191" w14:textId="77777777" w:rsidTr="00374E28">
              <w:trPr>
                <w:tblCellSpacing w:w="0" w:type="dxa"/>
              </w:trPr>
              <w:tc>
                <w:tcPr>
                  <w:tcW w:w="5000" w:type="pct"/>
                  <w:shd w:val="clear" w:color="auto" w:fill="FFFFFF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bottom"/>
                  <w:hideMark/>
                </w:tcPr>
                <w:p w14:paraId="1BA0BD12" w14:textId="648EAB10" w:rsidR="00840235" w:rsidRDefault="00840235" w:rsidP="00840235">
                  <w:pPr>
                    <w:pStyle w:val="divdocumentleft-boxdivsectiontitleParagraph"/>
                    <w:pBdr>
                      <w:top w:val="none" w:sz="0" w:space="3" w:color="auto"/>
                      <w:left w:val="none" w:sz="0" w:space="15" w:color="auto"/>
                      <w:bottom w:val="none" w:sz="0" w:space="3" w:color="auto"/>
                      <w:right w:val="none" w:sz="0" w:space="15" w:color="auto"/>
                    </w:pBdr>
                    <w:shd w:val="clear" w:color="auto" w:fill="auto"/>
                    <w:spacing w:line="380" w:lineRule="atLeast"/>
                    <w:ind w:right="900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32"/>
                      <w:szCs w:val="32"/>
                      <w:shd w:val="clear" w:color="auto" w:fill="auto"/>
                    </w:rPr>
                  </w:pPr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32"/>
                      <w:szCs w:val="32"/>
                      <w:shd w:val="clear" w:color="auto" w:fill="auto"/>
                    </w:rPr>
                    <w:lastRenderedPageBreak/>
                    <w:t>Education</w:t>
                  </w:r>
                </w:p>
              </w:tc>
            </w:tr>
          </w:tbl>
          <w:p w14:paraId="18E899BB" w14:textId="77777777" w:rsidR="00840235" w:rsidRDefault="00840235" w:rsidP="00840235">
            <w:pPr>
              <w:pStyle w:val="left-boxheadinggapdiv"/>
              <w:rPr>
                <w:rStyle w:val="divdocumentright-box"/>
                <w:rFonts w:ascii="Century Gothic" w:eastAsia="Century Gothic" w:hAnsi="Century Gothic" w:cs="Century Gothic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</w:rPr>
              <w:t> </w:t>
            </w:r>
          </w:p>
          <w:p w14:paraId="15766AF6" w14:textId="77777777" w:rsidR="00D427FF" w:rsidRPr="0040185A" w:rsidRDefault="00D427FF" w:rsidP="003E631E">
            <w:pPr>
              <w:pStyle w:val="divdocumentli"/>
              <w:pBdr>
                <w:left w:val="none" w:sz="0" w:space="15" w:color="auto"/>
                <w:right w:val="none" w:sz="0" w:space="15" w:color="auto"/>
              </w:pBdr>
              <w:spacing w:line="360" w:lineRule="atLeast"/>
              <w:ind w:left="340" w:right="300"/>
              <w:jc w:val="both"/>
              <w:rPr>
                <w:rStyle w:val="divdocumentright-box"/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</w:pPr>
            <w:r w:rsidRPr="0040185A">
              <w:rPr>
                <w:rStyle w:val="divdocumentright-box"/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  <w:t>Bachelor of Science: Aeronautical Engineering</w:t>
            </w:r>
          </w:p>
          <w:p w14:paraId="7AF21F81" w14:textId="77777777" w:rsidR="00D427FF" w:rsidRPr="0040185A" w:rsidRDefault="00D427FF" w:rsidP="003E631E">
            <w:pPr>
              <w:pStyle w:val="divdocumentli"/>
              <w:pBdr>
                <w:left w:val="none" w:sz="0" w:space="15" w:color="auto"/>
                <w:right w:val="none" w:sz="0" w:space="15" w:color="auto"/>
              </w:pBdr>
              <w:spacing w:line="360" w:lineRule="atLeast"/>
              <w:ind w:left="340" w:right="300"/>
              <w:jc w:val="both"/>
              <w:rPr>
                <w:rStyle w:val="divdocumentright-box"/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</w:pPr>
            <w:r w:rsidRPr="0040185A">
              <w:rPr>
                <w:rStyle w:val="divdocumentright-box"/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  <w:t xml:space="preserve">Aeronautical Society of India - New Delhi </w:t>
            </w:r>
          </w:p>
          <w:p w14:paraId="35AF8449" w14:textId="148EB100" w:rsidR="00D427FF" w:rsidRPr="00D427FF" w:rsidRDefault="00D427FF" w:rsidP="003E631E">
            <w:pPr>
              <w:pStyle w:val="divdocumentli"/>
              <w:numPr>
                <w:ilvl w:val="0"/>
                <w:numId w:val="12"/>
              </w:numPr>
              <w:pBdr>
                <w:left w:val="none" w:sz="0" w:space="15" w:color="auto"/>
                <w:right w:val="none" w:sz="0" w:space="15" w:color="auto"/>
              </w:pBdr>
              <w:spacing w:line="360" w:lineRule="atLeast"/>
              <w:ind w:left="700" w:right="300"/>
              <w:jc w:val="both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</w:pPr>
            <w:r w:rsidRPr="00D427FF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 xml:space="preserve">Specialized in Propulsion </w:t>
            </w:r>
          </w:p>
          <w:p w14:paraId="17119C42" w14:textId="77777777" w:rsidR="00D427FF" w:rsidRDefault="00D427FF" w:rsidP="003E631E">
            <w:pPr>
              <w:pStyle w:val="divdocumentli"/>
              <w:numPr>
                <w:ilvl w:val="0"/>
                <w:numId w:val="12"/>
              </w:numPr>
              <w:pBdr>
                <w:left w:val="none" w:sz="0" w:space="15" w:color="auto"/>
                <w:right w:val="none" w:sz="0" w:space="15" w:color="auto"/>
              </w:pBdr>
              <w:spacing w:line="360" w:lineRule="atLeast"/>
              <w:ind w:left="700" w:right="300"/>
              <w:jc w:val="both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</w:pPr>
            <w:r w:rsidRPr="00D427FF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 xml:space="preserve">Lifetime Member of Aeronautical Society of India. </w:t>
            </w:r>
          </w:p>
          <w:p w14:paraId="129BCD5E" w14:textId="37696374" w:rsidR="00840235" w:rsidRDefault="00840235">
            <w:pPr>
              <w:pStyle w:val="divdocumentsectiongapdiv"/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</w:rPr>
            </w:pPr>
          </w:p>
          <w:tbl>
            <w:tblPr>
              <w:tblStyle w:val="divdocumentleft-boxdivheading"/>
              <w:tblW w:w="5000" w:type="pct"/>
              <w:tblCellSpacing w:w="0" w:type="dxa"/>
              <w:tblBorders>
                <w:top w:val="single" w:sz="8" w:space="0" w:color="D5D6D6"/>
                <w:bottom w:val="single" w:sz="8" w:space="0" w:color="D5D6D6"/>
              </w:tblBorders>
              <w:tblLayout w:type="fixed"/>
              <w:tblCellMar>
                <w:top w:w="160" w:type="dxa"/>
                <w:left w:w="0" w:type="dxa"/>
                <w:bottom w:w="16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8362"/>
            </w:tblGrid>
            <w:tr w:rsidR="00840235" w14:paraId="062BA5BA" w14:textId="77777777" w:rsidTr="00374E28">
              <w:trPr>
                <w:tblCellSpacing w:w="0" w:type="dxa"/>
              </w:trPr>
              <w:tc>
                <w:tcPr>
                  <w:tcW w:w="5000" w:type="pct"/>
                  <w:shd w:val="clear" w:color="auto" w:fill="FFFFFF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bottom"/>
                  <w:hideMark/>
                </w:tcPr>
                <w:p w14:paraId="7E225534" w14:textId="3B8F190C" w:rsidR="00840235" w:rsidRDefault="00840235" w:rsidP="00840235">
                  <w:pPr>
                    <w:pStyle w:val="divdocumentleft-boxdivsectiontitleParagraph"/>
                    <w:pBdr>
                      <w:top w:val="none" w:sz="0" w:space="3" w:color="auto"/>
                      <w:left w:val="none" w:sz="0" w:space="15" w:color="auto"/>
                      <w:bottom w:val="none" w:sz="0" w:space="3" w:color="auto"/>
                      <w:right w:val="none" w:sz="0" w:space="15" w:color="auto"/>
                    </w:pBdr>
                    <w:shd w:val="clear" w:color="auto" w:fill="auto"/>
                    <w:spacing w:line="380" w:lineRule="atLeast"/>
                    <w:ind w:right="900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32"/>
                      <w:szCs w:val="32"/>
                      <w:shd w:val="clear" w:color="auto" w:fill="auto"/>
                    </w:rPr>
                  </w:pPr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32"/>
                      <w:szCs w:val="32"/>
                      <w:shd w:val="clear" w:color="auto" w:fill="auto"/>
                    </w:rPr>
                    <w:t>Certifications</w:t>
                  </w:r>
                </w:p>
              </w:tc>
            </w:tr>
          </w:tbl>
          <w:p w14:paraId="53819188" w14:textId="77777777" w:rsidR="00840235" w:rsidRDefault="00840235" w:rsidP="00840235">
            <w:pPr>
              <w:pStyle w:val="left-boxheadinggapdiv"/>
              <w:rPr>
                <w:rStyle w:val="divdocumentright-box"/>
                <w:rFonts w:ascii="Century Gothic" w:eastAsia="Century Gothic" w:hAnsi="Century Gothic" w:cs="Century Gothic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</w:rPr>
              <w:t> </w:t>
            </w:r>
          </w:p>
          <w:p w14:paraId="39C95EEA" w14:textId="12355577" w:rsidR="00840235" w:rsidRDefault="00D427FF" w:rsidP="003E631E">
            <w:pPr>
              <w:pStyle w:val="divdocumentli"/>
              <w:numPr>
                <w:ilvl w:val="0"/>
                <w:numId w:val="12"/>
              </w:numPr>
              <w:pBdr>
                <w:left w:val="none" w:sz="0" w:space="0" w:color="auto"/>
              </w:pBdr>
              <w:spacing w:line="360" w:lineRule="atLeast"/>
              <w:ind w:left="700" w:right="300"/>
              <w:jc w:val="both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</w:pPr>
            <w:r w:rsidRPr="00D427FF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Green</w:t>
            </w:r>
            <w:r w:rsidRPr="0040185A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 xml:space="preserve"> belt </w:t>
            </w:r>
            <w:r w:rsidRPr="00540C1D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 xml:space="preserve">certified in six sigma by </w:t>
            </w:r>
            <w:r w:rsidR="00802083" w:rsidRPr="00540C1D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Quest</w:t>
            </w:r>
            <w:r w:rsidRPr="00540C1D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 xml:space="preserve"> Global</w:t>
            </w:r>
            <w:r w:rsidR="00540C1D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 xml:space="preserve"> </w:t>
            </w:r>
            <w:r w:rsidRPr="00540C1D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in year 2018.</w:t>
            </w:r>
            <w:r w:rsidR="00840235" w:rsidRPr="00D427FF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 </w:t>
            </w:r>
          </w:p>
          <w:p w14:paraId="569BEEAF" w14:textId="35E8C3DE" w:rsidR="006A1FCD" w:rsidRPr="00D427FF" w:rsidRDefault="006A1FCD" w:rsidP="003E631E">
            <w:pPr>
              <w:pStyle w:val="divdocumentli"/>
              <w:numPr>
                <w:ilvl w:val="0"/>
                <w:numId w:val="12"/>
              </w:numPr>
              <w:pBdr>
                <w:left w:val="none" w:sz="0" w:space="0" w:color="auto"/>
              </w:pBdr>
              <w:spacing w:line="360" w:lineRule="atLeast"/>
              <w:ind w:left="700" w:right="300"/>
              <w:jc w:val="both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Green belt certified in six sigma by Garrett Motion in 2023.</w:t>
            </w:r>
          </w:p>
          <w:p w14:paraId="4B68C64F" w14:textId="584CBA81" w:rsidR="00D61644" w:rsidRDefault="00D61644">
            <w:pPr>
              <w:pStyle w:val="divdocumentsectiongapdiv"/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</w:rPr>
            </w:pPr>
          </w:p>
          <w:tbl>
            <w:tblPr>
              <w:tblStyle w:val="divdocumentleft-boxdivheading"/>
              <w:tblW w:w="5000" w:type="pct"/>
              <w:tblCellSpacing w:w="0" w:type="dxa"/>
              <w:tblBorders>
                <w:top w:val="single" w:sz="8" w:space="0" w:color="D5D6D6"/>
                <w:bottom w:val="single" w:sz="8" w:space="0" w:color="D5D6D6"/>
              </w:tblBorders>
              <w:tblLayout w:type="fixed"/>
              <w:tblCellMar>
                <w:top w:w="160" w:type="dxa"/>
                <w:left w:w="0" w:type="dxa"/>
                <w:bottom w:w="16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8362"/>
            </w:tblGrid>
            <w:tr w:rsidR="00D61644" w14:paraId="68EF8BAE" w14:textId="77777777">
              <w:trPr>
                <w:tblCellSpacing w:w="0" w:type="dxa"/>
              </w:trPr>
              <w:tc>
                <w:tcPr>
                  <w:tcW w:w="5000" w:type="pct"/>
                  <w:shd w:val="clear" w:color="auto" w:fill="FFFFFF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bottom"/>
                  <w:hideMark/>
                </w:tcPr>
                <w:p w14:paraId="0D8CADAD" w14:textId="77777777" w:rsidR="00D61644" w:rsidRDefault="00000000" w:rsidP="00840235">
                  <w:pPr>
                    <w:pStyle w:val="divdocumentleft-boxdivsectiontitleParagraph"/>
                    <w:pBdr>
                      <w:top w:val="none" w:sz="0" w:space="3" w:color="auto"/>
                      <w:left w:val="none" w:sz="0" w:space="15" w:color="auto"/>
                      <w:bottom w:val="none" w:sz="0" w:space="3" w:color="auto"/>
                      <w:right w:val="none" w:sz="0" w:space="15" w:color="auto"/>
                    </w:pBdr>
                    <w:shd w:val="clear" w:color="auto" w:fill="auto"/>
                    <w:spacing w:line="380" w:lineRule="atLeast"/>
                    <w:ind w:right="900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32"/>
                      <w:szCs w:val="32"/>
                      <w:shd w:val="clear" w:color="auto" w:fill="auto"/>
                    </w:rPr>
                  </w:pPr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32"/>
                      <w:szCs w:val="32"/>
                      <w:shd w:val="clear" w:color="auto" w:fill="auto"/>
                    </w:rPr>
                    <w:t>Accomplishments</w:t>
                  </w:r>
                </w:p>
              </w:tc>
            </w:tr>
          </w:tbl>
          <w:p w14:paraId="48CE7724" w14:textId="77777777" w:rsidR="00D61644" w:rsidRDefault="00000000">
            <w:pPr>
              <w:pStyle w:val="left-boxheadinggapdiv"/>
              <w:rPr>
                <w:rStyle w:val="divdocumentright-box"/>
                <w:rFonts w:ascii="Century Gothic" w:eastAsia="Century Gothic" w:hAnsi="Century Gothic" w:cs="Century Gothic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</w:rPr>
              <w:t> </w:t>
            </w:r>
          </w:p>
          <w:p w14:paraId="08D81163" w14:textId="77777777" w:rsidR="00802083" w:rsidRPr="00517798" w:rsidRDefault="00802083" w:rsidP="003E631E">
            <w:pPr>
              <w:pStyle w:val="divdocumentli"/>
              <w:numPr>
                <w:ilvl w:val="0"/>
                <w:numId w:val="12"/>
              </w:numPr>
              <w:pBdr>
                <w:left w:val="none" w:sz="0" w:space="15" w:color="auto"/>
                <w:right w:val="none" w:sz="0" w:space="15" w:color="auto"/>
              </w:pBdr>
              <w:spacing w:line="360" w:lineRule="atLeast"/>
              <w:ind w:left="700" w:right="300"/>
              <w:jc w:val="both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</w:pPr>
            <w:r w:rsidRPr="00517798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Awarded the Bravo Silver Award at Garrett Motion in 2023.</w:t>
            </w:r>
          </w:p>
          <w:p w14:paraId="45AB45B1" w14:textId="77777777" w:rsidR="00517798" w:rsidRPr="00517798" w:rsidRDefault="00517798" w:rsidP="003E631E">
            <w:pPr>
              <w:pStyle w:val="divdocumentli"/>
              <w:numPr>
                <w:ilvl w:val="0"/>
                <w:numId w:val="12"/>
              </w:numPr>
              <w:pBdr>
                <w:left w:val="none" w:sz="0" w:space="15" w:color="auto"/>
                <w:right w:val="none" w:sz="0" w:space="15" w:color="auto"/>
              </w:pBdr>
              <w:spacing w:line="360" w:lineRule="atLeast"/>
              <w:ind w:left="700" w:right="300"/>
              <w:jc w:val="both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</w:pPr>
            <w:r w:rsidRPr="00517798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Improved customer satisfaction ratings by 30% by identifying pain points and addressing them in weekly deliverables.</w:t>
            </w:r>
          </w:p>
          <w:p w14:paraId="569D799B" w14:textId="77777777" w:rsidR="00517798" w:rsidRPr="00517798" w:rsidRDefault="00517798" w:rsidP="003E631E">
            <w:pPr>
              <w:pStyle w:val="divdocumentli"/>
              <w:numPr>
                <w:ilvl w:val="0"/>
                <w:numId w:val="12"/>
              </w:numPr>
              <w:pBdr>
                <w:left w:val="none" w:sz="0" w:space="15" w:color="auto"/>
                <w:right w:val="none" w:sz="0" w:space="15" w:color="auto"/>
              </w:pBdr>
              <w:spacing w:line="360" w:lineRule="atLeast"/>
              <w:ind w:left="700" w:right="300"/>
              <w:jc w:val="both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</w:pPr>
            <w:r w:rsidRPr="00517798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Achieved 100% customer satisfaction from Rolls-Royce in 2021 for work quality.</w:t>
            </w:r>
          </w:p>
          <w:p w14:paraId="724F1522" w14:textId="77777777" w:rsidR="00517798" w:rsidRPr="00517798" w:rsidRDefault="00517798" w:rsidP="003E631E">
            <w:pPr>
              <w:pStyle w:val="divdocumentli"/>
              <w:numPr>
                <w:ilvl w:val="0"/>
                <w:numId w:val="12"/>
              </w:numPr>
              <w:pBdr>
                <w:left w:val="none" w:sz="0" w:space="15" w:color="auto"/>
                <w:right w:val="none" w:sz="0" w:space="15" w:color="auto"/>
              </w:pBdr>
              <w:spacing w:line="360" w:lineRule="atLeast"/>
              <w:ind w:left="700" w:right="300"/>
              <w:jc w:val="both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</w:pPr>
            <w:r w:rsidRPr="00517798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Completed the 'SC03 Software Support - 2021' project on time and within budget, despite high team turnover, by motivating existing employees and proactive hiring.</w:t>
            </w:r>
          </w:p>
          <w:p w14:paraId="337042EC" w14:textId="77777777" w:rsidR="00D61644" w:rsidRDefault="00000000">
            <w:pPr>
              <w:pStyle w:val="divdocumentsectiongapdiv"/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</w:rPr>
              <w:t> </w:t>
            </w:r>
          </w:p>
          <w:tbl>
            <w:tblPr>
              <w:tblStyle w:val="divdocumentleft-boxdivheading"/>
              <w:tblW w:w="5000" w:type="pct"/>
              <w:tblCellSpacing w:w="0" w:type="dxa"/>
              <w:tblBorders>
                <w:top w:val="single" w:sz="8" w:space="0" w:color="D5D6D6"/>
                <w:bottom w:val="single" w:sz="8" w:space="0" w:color="D5D6D6"/>
              </w:tblBorders>
              <w:tblLayout w:type="fixed"/>
              <w:tblCellMar>
                <w:top w:w="160" w:type="dxa"/>
                <w:left w:w="0" w:type="dxa"/>
                <w:bottom w:w="16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8362"/>
            </w:tblGrid>
            <w:tr w:rsidR="00D61644" w14:paraId="26863C60" w14:textId="77777777">
              <w:trPr>
                <w:tblCellSpacing w:w="0" w:type="dxa"/>
              </w:trPr>
              <w:tc>
                <w:tcPr>
                  <w:tcW w:w="5000" w:type="pct"/>
                  <w:shd w:val="clear" w:color="auto" w:fill="FFFFFF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bottom"/>
                  <w:hideMark/>
                </w:tcPr>
                <w:p w14:paraId="74C43731" w14:textId="77777777" w:rsidR="00D61644" w:rsidRDefault="00000000" w:rsidP="00840235">
                  <w:pPr>
                    <w:pStyle w:val="divdocumentleft-boxdivsectiontitleParagraph"/>
                    <w:pBdr>
                      <w:top w:val="none" w:sz="0" w:space="3" w:color="auto"/>
                      <w:left w:val="none" w:sz="0" w:space="15" w:color="auto"/>
                      <w:bottom w:val="none" w:sz="0" w:space="3" w:color="auto"/>
                      <w:right w:val="none" w:sz="0" w:space="15" w:color="auto"/>
                    </w:pBdr>
                    <w:shd w:val="clear" w:color="auto" w:fill="auto"/>
                    <w:spacing w:line="380" w:lineRule="atLeast"/>
                    <w:ind w:right="900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32"/>
                      <w:szCs w:val="32"/>
                      <w:shd w:val="clear" w:color="auto" w:fill="auto"/>
                    </w:rPr>
                  </w:pPr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32"/>
                      <w:szCs w:val="32"/>
                      <w:shd w:val="clear" w:color="auto" w:fill="auto"/>
                    </w:rPr>
                    <w:t>Personal Information</w:t>
                  </w:r>
                </w:p>
              </w:tc>
            </w:tr>
          </w:tbl>
          <w:p w14:paraId="06C7062C" w14:textId="77777777" w:rsidR="00D61644" w:rsidRDefault="00000000">
            <w:pPr>
              <w:pStyle w:val="left-boxheadinggapdiv"/>
              <w:rPr>
                <w:rStyle w:val="divdocumentright-box"/>
                <w:rFonts w:ascii="Century Gothic" w:eastAsia="Century Gothic" w:hAnsi="Century Gothic" w:cs="Century Gothic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</w:rPr>
              <w:t> </w:t>
            </w:r>
          </w:p>
          <w:p w14:paraId="1C446A8D" w14:textId="77777777" w:rsidR="00D61644" w:rsidRDefault="00000000" w:rsidP="003E631E">
            <w:pPr>
              <w:pStyle w:val="divdocumentli"/>
              <w:numPr>
                <w:ilvl w:val="0"/>
                <w:numId w:val="12"/>
              </w:numPr>
              <w:pBdr>
                <w:left w:val="none" w:sz="0" w:space="15" w:color="auto"/>
                <w:right w:val="none" w:sz="0" w:space="15" w:color="auto"/>
              </w:pBdr>
              <w:spacing w:line="360" w:lineRule="atLeast"/>
              <w:ind w:left="700" w:right="300"/>
              <w:jc w:val="both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 xml:space="preserve">Father's name: Mr. Arun Kumar </w:t>
            </w:r>
          </w:p>
          <w:p w14:paraId="07B86F47" w14:textId="77777777" w:rsidR="00D61644" w:rsidRDefault="00000000" w:rsidP="003E631E">
            <w:pPr>
              <w:pStyle w:val="divdocumentli"/>
              <w:numPr>
                <w:ilvl w:val="0"/>
                <w:numId w:val="12"/>
              </w:numPr>
              <w:spacing w:line="360" w:lineRule="atLeast"/>
              <w:ind w:left="700" w:right="300"/>
              <w:jc w:val="both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 xml:space="preserve">Gender: Male </w:t>
            </w:r>
          </w:p>
          <w:p w14:paraId="4991B848" w14:textId="77777777" w:rsidR="00D61644" w:rsidRDefault="00000000" w:rsidP="003E631E">
            <w:pPr>
              <w:pStyle w:val="divdocumentli"/>
              <w:numPr>
                <w:ilvl w:val="0"/>
                <w:numId w:val="12"/>
              </w:numPr>
              <w:spacing w:line="360" w:lineRule="atLeast"/>
              <w:ind w:left="700" w:right="300"/>
              <w:jc w:val="both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 xml:space="preserve">Date of Birth: 10th September 1980 </w:t>
            </w:r>
          </w:p>
          <w:p w14:paraId="7657728D" w14:textId="77777777" w:rsidR="00D61644" w:rsidRDefault="00000000" w:rsidP="003E631E">
            <w:pPr>
              <w:pStyle w:val="divdocumentli"/>
              <w:numPr>
                <w:ilvl w:val="0"/>
                <w:numId w:val="12"/>
              </w:numPr>
              <w:spacing w:line="360" w:lineRule="atLeast"/>
              <w:ind w:left="700" w:right="300"/>
              <w:jc w:val="both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 xml:space="preserve">Marital Status: Married </w:t>
            </w:r>
          </w:p>
          <w:p w14:paraId="13D2879B" w14:textId="2CB02E25" w:rsidR="00D61644" w:rsidRDefault="00000000" w:rsidP="003E631E">
            <w:pPr>
              <w:pStyle w:val="divdocumentli"/>
              <w:numPr>
                <w:ilvl w:val="0"/>
                <w:numId w:val="12"/>
              </w:numPr>
              <w:spacing w:line="360" w:lineRule="atLeast"/>
              <w:ind w:left="700" w:right="300"/>
              <w:jc w:val="both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 xml:space="preserve">Nationality: Indian </w:t>
            </w:r>
          </w:p>
          <w:p w14:paraId="0EA90CDE" w14:textId="0983E068" w:rsidR="00D61644" w:rsidRDefault="00000000" w:rsidP="003E631E">
            <w:pPr>
              <w:pStyle w:val="divdocumentli"/>
              <w:numPr>
                <w:ilvl w:val="0"/>
                <w:numId w:val="12"/>
              </w:numPr>
              <w:spacing w:line="360" w:lineRule="atLeast"/>
              <w:ind w:left="700" w:right="300"/>
              <w:jc w:val="both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Passport: M-2687249</w:t>
            </w:r>
          </w:p>
        </w:tc>
      </w:tr>
      <w:tr w:rsidR="00F660F7" w14:paraId="3F758534" w14:textId="77777777" w:rsidTr="00B1760D">
        <w:trPr>
          <w:trHeight w:val="16198"/>
          <w:tblCellSpacing w:w="0" w:type="dxa"/>
          <w:hidden/>
        </w:trPr>
        <w:tc>
          <w:tcPr>
            <w:tcW w:w="3544" w:type="dxa"/>
            <w:shd w:val="clear" w:color="auto" w:fill="003D73"/>
            <w:tcMar>
              <w:top w:w="300" w:type="dxa"/>
              <w:left w:w="0" w:type="dxa"/>
              <w:bottom w:w="300" w:type="dxa"/>
              <w:right w:w="0" w:type="dxa"/>
            </w:tcMar>
          </w:tcPr>
          <w:p w14:paraId="38C37059" w14:textId="77777777" w:rsidR="00F660F7" w:rsidRDefault="00F660F7">
            <w:pPr>
              <w:pStyle w:val="divdocumentleft-boxsectionnth-child1sectiongapdiv"/>
              <w:spacing w:line="400" w:lineRule="atLeast"/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</w:pPr>
          </w:p>
        </w:tc>
        <w:tc>
          <w:tcPr>
            <w:tcW w:w="8362" w:type="dxa"/>
            <w:tcMar>
              <w:top w:w="300" w:type="dxa"/>
              <w:left w:w="0" w:type="dxa"/>
              <w:bottom w:w="300" w:type="dxa"/>
              <w:right w:w="0" w:type="dxa"/>
            </w:tcMar>
          </w:tcPr>
          <w:p w14:paraId="3CB9D036" w14:textId="561D4A0C" w:rsidR="00F660F7" w:rsidRDefault="00F660F7">
            <w:pPr>
              <w:pStyle w:val="divdocumentleft-boxsectionnth-child1sectiongapdiv"/>
              <w:spacing w:line="400" w:lineRule="atLeast"/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</w:rPr>
            </w:pPr>
          </w:p>
        </w:tc>
      </w:tr>
    </w:tbl>
    <w:p w14:paraId="14DA2264" w14:textId="77777777" w:rsidR="00D61644" w:rsidRDefault="00000000">
      <w:pPr>
        <w:spacing w:line="20" w:lineRule="auto"/>
      </w:pPr>
      <w:r>
        <w:rPr>
          <w:color w:val="FFFFFF"/>
          <w:sz w:val="2"/>
        </w:rPr>
        <w:t>.</w:t>
      </w:r>
    </w:p>
    <w:sectPr w:rsidR="00D61644">
      <w:pgSz w:w="11906" w:h="16838"/>
      <w:pgMar w:top="0" w:right="0" w:bottom="0" w:left="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ABA7D9" w14:textId="77777777" w:rsidR="00097690" w:rsidRDefault="00097690" w:rsidP="00D427FF">
      <w:r>
        <w:separator/>
      </w:r>
    </w:p>
  </w:endnote>
  <w:endnote w:type="continuationSeparator" w:id="0">
    <w:p w14:paraId="74BD2E14" w14:textId="77777777" w:rsidR="00097690" w:rsidRDefault="00097690" w:rsidP="00D42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  <w:embedRegular r:id="rId1" w:fontKey="{74DFA05E-4258-4985-ACD3-F3C3931CFE80}"/>
    <w:embedBold r:id="rId2" w:fontKey="{F2C695DD-0389-4760-8899-CDFAB1CDD63F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F524D5" w14:textId="77777777" w:rsidR="00097690" w:rsidRDefault="00097690" w:rsidP="00D427FF">
      <w:r>
        <w:separator/>
      </w:r>
    </w:p>
  </w:footnote>
  <w:footnote w:type="continuationSeparator" w:id="0">
    <w:p w14:paraId="2AA71666" w14:textId="77777777" w:rsidR="00097690" w:rsidRDefault="00097690" w:rsidP="00D427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ADAE644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21AE07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91A60F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24A753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5D6DA0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E3AEC5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93AC56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CD2DB4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9146FE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3CE0D81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34299D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2FA3ED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B80109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0D81B4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7449AE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17C142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70A435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85ED35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1F567E0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FD03F5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836FB0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65E668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9D603E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D9A93D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7C67F9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BB268E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4CC134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750CBE8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DEA470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894158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38E6DA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BBC4CD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E1AC27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E30999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DB88F3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3E0E63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995E43F2"/>
    <w:lvl w:ilvl="0" w:tplc="9E3005A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C783D3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12074A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16EBB0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6008BA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B1A307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79E70C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FE0B5B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77C97C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9C84149A">
      <w:start w:val="1"/>
      <w:numFmt w:val="bullet"/>
      <w:lvlText w:val=""/>
      <w:lvlJc w:val="left"/>
      <w:pPr>
        <w:ind w:left="-638" w:hanging="360"/>
      </w:pPr>
      <w:rPr>
        <w:rFonts w:ascii="Symbol" w:hAnsi="Symbol"/>
      </w:rPr>
    </w:lvl>
    <w:lvl w:ilvl="1" w:tplc="DD8A7FBC">
      <w:start w:val="1"/>
      <w:numFmt w:val="bullet"/>
      <w:lvlText w:val="o"/>
      <w:lvlJc w:val="left"/>
      <w:pPr>
        <w:tabs>
          <w:tab w:val="num" w:pos="82"/>
        </w:tabs>
        <w:ind w:left="82" w:hanging="360"/>
      </w:pPr>
      <w:rPr>
        <w:rFonts w:ascii="Courier New" w:hAnsi="Courier New"/>
      </w:rPr>
    </w:lvl>
    <w:lvl w:ilvl="2" w:tplc="E5A44C36">
      <w:start w:val="1"/>
      <w:numFmt w:val="bullet"/>
      <w:lvlText w:val=""/>
      <w:lvlJc w:val="left"/>
      <w:pPr>
        <w:tabs>
          <w:tab w:val="num" w:pos="802"/>
        </w:tabs>
        <w:ind w:left="802" w:hanging="360"/>
      </w:pPr>
      <w:rPr>
        <w:rFonts w:ascii="Wingdings" w:hAnsi="Wingdings"/>
      </w:rPr>
    </w:lvl>
    <w:lvl w:ilvl="3" w:tplc="49081C96">
      <w:start w:val="1"/>
      <w:numFmt w:val="bullet"/>
      <w:lvlText w:val=""/>
      <w:lvlJc w:val="left"/>
      <w:pPr>
        <w:tabs>
          <w:tab w:val="num" w:pos="1522"/>
        </w:tabs>
        <w:ind w:left="1522" w:hanging="360"/>
      </w:pPr>
      <w:rPr>
        <w:rFonts w:ascii="Symbol" w:hAnsi="Symbol"/>
      </w:rPr>
    </w:lvl>
    <w:lvl w:ilvl="4" w:tplc="23560AD4">
      <w:start w:val="1"/>
      <w:numFmt w:val="bullet"/>
      <w:lvlText w:val="o"/>
      <w:lvlJc w:val="left"/>
      <w:pPr>
        <w:tabs>
          <w:tab w:val="num" w:pos="2242"/>
        </w:tabs>
        <w:ind w:left="2242" w:hanging="360"/>
      </w:pPr>
      <w:rPr>
        <w:rFonts w:ascii="Courier New" w:hAnsi="Courier New"/>
      </w:rPr>
    </w:lvl>
    <w:lvl w:ilvl="5" w:tplc="CFB62608">
      <w:start w:val="1"/>
      <w:numFmt w:val="bullet"/>
      <w:lvlText w:val=""/>
      <w:lvlJc w:val="left"/>
      <w:pPr>
        <w:tabs>
          <w:tab w:val="num" w:pos="2962"/>
        </w:tabs>
        <w:ind w:left="2962" w:hanging="360"/>
      </w:pPr>
      <w:rPr>
        <w:rFonts w:ascii="Wingdings" w:hAnsi="Wingdings"/>
      </w:rPr>
    </w:lvl>
    <w:lvl w:ilvl="6" w:tplc="55447766">
      <w:start w:val="1"/>
      <w:numFmt w:val="bullet"/>
      <w:lvlText w:val=""/>
      <w:lvlJc w:val="left"/>
      <w:pPr>
        <w:tabs>
          <w:tab w:val="num" w:pos="3682"/>
        </w:tabs>
        <w:ind w:left="3682" w:hanging="360"/>
      </w:pPr>
      <w:rPr>
        <w:rFonts w:ascii="Symbol" w:hAnsi="Symbol"/>
      </w:rPr>
    </w:lvl>
    <w:lvl w:ilvl="7" w:tplc="E174BC10">
      <w:start w:val="1"/>
      <w:numFmt w:val="bullet"/>
      <w:lvlText w:val="o"/>
      <w:lvlJc w:val="left"/>
      <w:pPr>
        <w:tabs>
          <w:tab w:val="num" w:pos="4402"/>
        </w:tabs>
        <w:ind w:left="4402" w:hanging="360"/>
      </w:pPr>
      <w:rPr>
        <w:rFonts w:ascii="Courier New" w:hAnsi="Courier New"/>
      </w:rPr>
    </w:lvl>
    <w:lvl w:ilvl="8" w:tplc="37F4172A">
      <w:start w:val="1"/>
      <w:numFmt w:val="bullet"/>
      <w:lvlText w:val=""/>
      <w:lvlJc w:val="left"/>
      <w:pPr>
        <w:tabs>
          <w:tab w:val="num" w:pos="5122"/>
        </w:tabs>
        <w:ind w:left="5122" w:hanging="360"/>
      </w:pPr>
      <w:rPr>
        <w:rFonts w:ascii="Wingdings" w:hAnsi="Wingdings"/>
      </w:rPr>
    </w:lvl>
  </w:abstractNum>
  <w:abstractNum w:abstractNumId="6" w15:restartNumberingAfterBreak="0">
    <w:nsid w:val="09A119F3"/>
    <w:multiLevelType w:val="hybridMultilevel"/>
    <w:tmpl w:val="6C14DC1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9B05B04"/>
    <w:multiLevelType w:val="hybridMultilevel"/>
    <w:tmpl w:val="CF14EB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945B8B"/>
    <w:multiLevelType w:val="hybridMultilevel"/>
    <w:tmpl w:val="772C4860"/>
    <w:lvl w:ilvl="0" w:tplc="9E3005AE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07E2BD3"/>
    <w:multiLevelType w:val="hybridMultilevel"/>
    <w:tmpl w:val="125C91F2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6DA32F0"/>
    <w:multiLevelType w:val="hybridMultilevel"/>
    <w:tmpl w:val="B1AE0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E73560"/>
    <w:multiLevelType w:val="hybridMultilevel"/>
    <w:tmpl w:val="B15816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721F9B"/>
    <w:multiLevelType w:val="hybridMultilevel"/>
    <w:tmpl w:val="641C26E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F51430F"/>
    <w:multiLevelType w:val="hybridMultilevel"/>
    <w:tmpl w:val="8D00A1D4"/>
    <w:lvl w:ilvl="0" w:tplc="9E3005AE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2AC085B"/>
    <w:multiLevelType w:val="hybridMultilevel"/>
    <w:tmpl w:val="5C2A21D2"/>
    <w:lvl w:ilvl="0" w:tplc="9E3005A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5C0181"/>
    <w:multiLevelType w:val="hybridMultilevel"/>
    <w:tmpl w:val="BECC5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143B30"/>
    <w:multiLevelType w:val="hybridMultilevel"/>
    <w:tmpl w:val="C4ACA2F4"/>
    <w:lvl w:ilvl="0" w:tplc="9E3005AE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E687D7A"/>
    <w:multiLevelType w:val="hybridMultilevel"/>
    <w:tmpl w:val="100AAE96"/>
    <w:lvl w:ilvl="0" w:tplc="9E3005AE">
      <w:start w:val="1"/>
      <w:numFmt w:val="bullet"/>
      <w:lvlText w:val=""/>
      <w:lvlJc w:val="left"/>
      <w:pPr>
        <w:ind w:left="717" w:hanging="360"/>
      </w:pPr>
      <w:rPr>
        <w:rFonts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8" w15:restartNumberingAfterBreak="0">
    <w:nsid w:val="743028B9"/>
    <w:multiLevelType w:val="hybridMultilevel"/>
    <w:tmpl w:val="EDDEDF4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E39342F"/>
    <w:multiLevelType w:val="hybridMultilevel"/>
    <w:tmpl w:val="5706EB96"/>
    <w:lvl w:ilvl="0" w:tplc="9E3005AE">
      <w:start w:val="1"/>
      <w:numFmt w:val="bullet"/>
      <w:lvlText w:val=""/>
      <w:lvlJc w:val="left"/>
      <w:pPr>
        <w:ind w:left="717" w:hanging="360"/>
      </w:pPr>
      <w:rPr>
        <w:rFonts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0" w15:restartNumberingAfterBreak="0">
    <w:nsid w:val="7EB12809"/>
    <w:multiLevelType w:val="hybridMultilevel"/>
    <w:tmpl w:val="EA844EB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41548579">
    <w:abstractNumId w:val="0"/>
  </w:num>
  <w:num w:numId="2" w16cid:durableId="559941177">
    <w:abstractNumId w:val="1"/>
  </w:num>
  <w:num w:numId="3" w16cid:durableId="1645113421">
    <w:abstractNumId w:val="2"/>
  </w:num>
  <w:num w:numId="4" w16cid:durableId="672881135">
    <w:abstractNumId w:val="3"/>
  </w:num>
  <w:num w:numId="5" w16cid:durableId="1465392725">
    <w:abstractNumId w:val="4"/>
  </w:num>
  <w:num w:numId="6" w16cid:durableId="1615402002">
    <w:abstractNumId w:val="5"/>
  </w:num>
  <w:num w:numId="7" w16cid:durableId="1132821972">
    <w:abstractNumId w:val="18"/>
  </w:num>
  <w:num w:numId="8" w16cid:durableId="586617327">
    <w:abstractNumId w:val="10"/>
  </w:num>
  <w:num w:numId="9" w16cid:durableId="1188105207">
    <w:abstractNumId w:val="11"/>
  </w:num>
  <w:num w:numId="10" w16cid:durableId="887494200">
    <w:abstractNumId w:val="7"/>
  </w:num>
  <w:num w:numId="11" w16cid:durableId="895043416">
    <w:abstractNumId w:val="15"/>
  </w:num>
  <w:num w:numId="12" w16cid:durableId="1142888119">
    <w:abstractNumId w:val="8"/>
  </w:num>
  <w:num w:numId="13" w16cid:durableId="1531914891">
    <w:abstractNumId w:val="14"/>
  </w:num>
  <w:num w:numId="14" w16cid:durableId="1986396882">
    <w:abstractNumId w:val="16"/>
  </w:num>
  <w:num w:numId="15" w16cid:durableId="2097091649">
    <w:abstractNumId w:val="13"/>
  </w:num>
  <w:num w:numId="16" w16cid:durableId="1271551818">
    <w:abstractNumId w:val="19"/>
  </w:num>
  <w:num w:numId="17" w16cid:durableId="465245404">
    <w:abstractNumId w:val="17"/>
  </w:num>
  <w:num w:numId="18" w16cid:durableId="742720547">
    <w:abstractNumId w:val="20"/>
  </w:num>
  <w:num w:numId="19" w16cid:durableId="1593322005">
    <w:abstractNumId w:val="12"/>
  </w:num>
  <w:num w:numId="20" w16cid:durableId="1571888620">
    <w:abstractNumId w:val="9"/>
  </w:num>
  <w:num w:numId="21" w16cid:durableId="20618999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TrueTypeFonts/>
  <w:defaultTabStop w:val="34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644"/>
    <w:rsid w:val="000251EE"/>
    <w:rsid w:val="00097690"/>
    <w:rsid w:val="000D1BEC"/>
    <w:rsid w:val="002B150A"/>
    <w:rsid w:val="00306E2F"/>
    <w:rsid w:val="003E631E"/>
    <w:rsid w:val="003E6D44"/>
    <w:rsid w:val="0040185A"/>
    <w:rsid w:val="00517798"/>
    <w:rsid w:val="005266BC"/>
    <w:rsid w:val="00540C1D"/>
    <w:rsid w:val="00542D3A"/>
    <w:rsid w:val="005C3BEB"/>
    <w:rsid w:val="006457AF"/>
    <w:rsid w:val="006A1FCD"/>
    <w:rsid w:val="007952F8"/>
    <w:rsid w:val="00802083"/>
    <w:rsid w:val="00840235"/>
    <w:rsid w:val="00924017"/>
    <w:rsid w:val="00957797"/>
    <w:rsid w:val="00997FEC"/>
    <w:rsid w:val="009A345B"/>
    <w:rsid w:val="009F14BE"/>
    <w:rsid w:val="009F317A"/>
    <w:rsid w:val="00A02AB8"/>
    <w:rsid w:val="00A05D53"/>
    <w:rsid w:val="00A56243"/>
    <w:rsid w:val="00AC5A48"/>
    <w:rsid w:val="00B1760D"/>
    <w:rsid w:val="00BD4CCA"/>
    <w:rsid w:val="00C81EBF"/>
    <w:rsid w:val="00CB35A3"/>
    <w:rsid w:val="00D427FF"/>
    <w:rsid w:val="00D61644"/>
    <w:rsid w:val="00DA3266"/>
    <w:rsid w:val="00E7640E"/>
    <w:rsid w:val="00EC1591"/>
    <w:rsid w:val="00EE3971"/>
    <w:rsid w:val="00F66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BF17A"/>
  <w15:docId w15:val="{A3869F7F-3108-4E2A-A18D-760C0F035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character" w:customStyle="1" w:styleId="divdocumentleft-box">
    <w:name w:val="div_document_left-box"/>
    <w:basedOn w:val="DefaultParagraphFont"/>
    <w:rPr>
      <w:color w:val="FFFFFF"/>
      <w:shd w:val="clear" w:color="auto" w:fill="003D73"/>
    </w:rPr>
  </w:style>
  <w:style w:type="paragraph" w:customStyle="1" w:styleId="divdocumentleft-boxsection">
    <w:name w:val="div_document_left-box_section"/>
    <w:basedOn w:val="Normal"/>
  </w:style>
  <w:style w:type="paragraph" w:customStyle="1" w:styleId="divdocumentleft-boxsectionnth-child1sectiongapdiv">
    <w:name w:val="div_document_left-box_section_nth-child(1)_sectiongapdiv"/>
    <w:basedOn w:val="Normal"/>
    <w:rPr>
      <w:vanish/>
    </w:rPr>
  </w:style>
  <w:style w:type="paragraph" w:customStyle="1" w:styleId="divdocumentdivparagraphfirstparagraph">
    <w:name w:val="div_document_div_paragraph_firstparagraph"/>
    <w:basedOn w:val="Normal"/>
  </w:style>
  <w:style w:type="paragraph" w:customStyle="1" w:styleId="documentprflPic">
    <w:name w:val="document_prflPic"/>
    <w:basedOn w:val="Normal"/>
  </w:style>
  <w:style w:type="paragraph" w:customStyle="1" w:styleId="div">
    <w:name w:val="div"/>
    <w:basedOn w:val="Normal"/>
  </w:style>
  <w:style w:type="paragraph" w:customStyle="1" w:styleId="divdocumentsectiongapdiv">
    <w:name w:val="div_document_sectiongapdiv"/>
    <w:basedOn w:val="Normal"/>
    <w:pPr>
      <w:spacing w:line="400" w:lineRule="atLeast"/>
    </w:pPr>
  </w:style>
  <w:style w:type="paragraph" w:customStyle="1" w:styleId="divdocumentname">
    <w:name w:val="div_document_name"/>
    <w:basedOn w:val="Normal"/>
    <w:pPr>
      <w:pBdr>
        <w:bottom w:val="none" w:sz="0" w:space="12" w:color="auto"/>
      </w:pBdr>
      <w:spacing w:line="690" w:lineRule="atLeast"/>
    </w:pPr>
    <w:rPr>
      <w:b/>
      <w:bCs/>
      <w:color w:val="FFFFFF"/>
      <w:sz w:val="56"/>
      <w:szCs w:val="56"/>
    </w:r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paragraph" w:customStyle="1" w:styleId="documentresumeTitle">
    <w:name w:val="document_resumeTitle"/>
    <w:basedOn w:val="Normal"/>
    <w:rPr>
      <w:sz w:val="28"/>
      <w:szCs w:val="28"/>
    </w:rPr>
  </w:style>
  <w:style w:type="paragraph" w:customStyle="1" w:styleId="divdocumentSECTIONCNTCsectiongapdiv">
    <w:name w:val="div_document_SECTION_CNTC_sectiongapdiv"/>
    <w:basedOn w:val="Normal"/>
    <w:pPr>
      <w:spacing w:line="400" w:lineRule="atLeast"/>
    </w:pPr>
  </w:style>
  <w:style w:type="character" w:customStyle="1" w:styleId="divdocumentleft-boxdivsectiontitle">
    <w:name w:val="div_document_left-box_div_sectiontitle"/>
    <w:basedOn w:val="DefaultParagraphFont"/>
    <w:rPr>
      <w:shd w:val="clear" w:color="auto" w:fill="003D73"/>
    </w:rPr>
  </w:style>
  <w:style w:type="paragraph" w:customStyle="1" w:styleId="divdocumentleft-boxdivsectiontitleParagraph">
    <w:name w:val="div_document_left-box_div_sectiontitle Paragraph"/>
    <w:basedOn w:val="Normal"/>
    <w:pPr>
      <w:shd w:val="clear" w:color="auto" w:fill="003D73"/>
    </w:pPr>
    <w:rPr>
      <w:shd w:val="clear" w:color="auto" w:fill="003D73"/>
    </w:rPr>
  </w:style>
  <w:style w:type="table" w:customStyle="1" w:styleId="divdocumentleft-boxdivheading">
    <w:name w:val="div_document_left-box_div_heading"/>
    <w:basedOn w:val="TableNormal"/>
    <w:tblPr/>
    <w:trPr>
      <w:hidden/>
    </w:trPr>
  </w:style>
  <w:style w:type="paragraph" w:customStyle="1" w:styleId="left-boxheadinggapdiv">
    <w:name w:val="left-box_headinggapdiv"/>
    <w:basedOn w:val="Normal"/>
    <w:pPr>
      <w:spacing w:line="200" w:lineRule="atLeast"/>
    </w:pPr>
    <w:rPr>
      <w:sz w:val="14"/>
      <w:szCs w:val="14"/>
    </w:rPr>
  </w:style>
  <w:style w:type="paragraph" w:customStyle="1" w:styleId="divdocumentaddresssinglecolumn">
    <w:name w:val="div_document_address_singlecolumn"/>
    <w:basedOn w:val="Normal"/>
    <w:rPr>
      <w:color w:val="FFFFFF"/>
    </w:rPr>
  </w:style>
  <w:style w:type="paragraph" w:customStyle="1" w:styleId="txtBold">
    <w:name w:val="txtBold"/>
    <w:basedOn w:val="Normal"/>
    <w:rPr>
      <w:b/>
      <w:bCs/>
    </w:rPr>
  </w:style>
  <w:style w:type="paragraph" w:customStyle="1" w:styleId="divdocumentleft-boxsinglecolumn">
    <w:name w:val="div_document_left-box_singlecolumn"/>
    <w:basedOn w:val="Normal"/>
  </w:style>
  <w:style w:type="character" w:customStyle="1" w:styleId="singlecolumnspanpaddedlinenth-child1">
    <w:name w:val="singlecolumn_span_paddedline_nth-child(1)"/>
    <w:basedOn w:val="DefaultParagraphFont"/>
  </w:style>
  <w:style w:type="paragraph" w:customStyle="1" w:styleId="p">
    <w:name w:val="p"/>
    <w:basedOn w:val="Normal"/>
  </w:style>
  <w:style w:type="paragraph" w:customStyle="1" w:styleId="ratvcontainer">
    <w:name w:val="ratvcontainer"/>
    <w:basedOn w:val="Normal"/>
    <w:pPr>
      <w:spacing w:line="280" w:lineRule="atLeast"/>
    </w:pPr>
  </w:style>
  <w:style w:type="paragraph" w:customStyle="1" w:styleId="txtright">
    <w:name w:val="txtright"/>
    <w:basedOn w:val="Normal"/>
    <w:pPr>
      <w:jc w:val="right"/>
    </w:pPr>
  </w:style>
  <w:style w:type="paragraph" w:customStyle="1" w:styleId="divdocumentsectionparagraph">
    <w:name w:val="div_document_section_paragraph"/>
    <w:basedOn w:val="Normal"/>
    <w:pPr>
      <w:pBdr>
        <w:left w:val="none" w:sz="0" w:space="15" w:color="auto"/>
        <w:right w:val="none" w:sz="0" w:space="15" w:color="auto"/>
      </w:pBdr>
    </w:pPr>
  </w:style>
  <w:style w:type="paragraph" w:customStyle="1" w:styleId="divdocumentleft-boxParagraph">
    <w:name w:val="div_document_left-box Paragraph"/>
    <w:basedOn w:val="Normal"/>
    <w:pPr>
      <w:pBdr>
        <w:top w:val="none" w:sz="0" w:space="15" w:color="auto"/>
        <w:bottom w:val="none" w:sz="0" w:space="15" w:color="auto"/>
      </w:pBdr>
      <w:shd w:val="clear" w:color="auto" w:fill="003D73"/>
    </w:pPr>
    <w:rPr>
      <w:color w:val="FFFFFF"/>
      <w:shd w:val="clear" w:color="auto" w:fill="003D73"/>
    </w:rPr>
  </w:style>
  <w:style w:type="character" w:customStyle="1" w:styleId="divdocumentright-box">
    <w:name w:val="div_document_right-box"/>
    <w:basedOn w:val="DefaultParagraphFont"/>
    <w:rPr>
      <w:color w:val="343434"/>
      <w:spacing w:val="4"/>
    </w:rPr>
  </w:style>
  <w:style w:type="paragraph" w:customStyle="1" w:styleId="divdocumentright-boxsectionnth-child1">
    <w:name w:val="div_document_right-box_section_nth-child(1)"/>
    <w:basedOn w:val="Normal"/>
  </w:style>
  <w:style w:type="paragraph" w:customStyle="1" w:styleId="divdocumentright-boxsummaryparagraph">
    <w:name w:val="div_document_right-box_summary_paragraph"/>
    <w:basedOn w:val="Normal"/>
  </w:style>
  <w:style w:type="paragraph" w:customStyle="1" w:styleId="divdocumentright-boxsummaryparagraphsinglecolumn">
    <w:name w:val="div_document_right-box_summary_paragraph_singlecolumn"/>
    <w:basedOn w:val="Normal"/>
  </w:style>
  <w:style w:type="character" w:customStyle="1" w:styleId="divdocumentemptycell">
    <w:name w:val="div_document_emptycell"/>
    <w:basedOn w:val="DefaultParagraphFont"/>
  </w:style>
  <w:style w:type="paragraph" w:customStyle="1" w:styleId="divdocumentemptycellParagraph">
    <w:name w:val="div_document_emptycell Paragraph"/>
    <w:basedOn w:val="Normal"/>
  </w:style>
  <w:style w:type="character" w:customStyle="1" w:styleId="divdocumentright-boxpaddedlinedate-content">
    <w:name w:val="div_document_right-box_paddedline_date-content"/>
    <w:basedOn w:val="DefaultParagraphFont"/>
  </w:style>
  <w:style w:type="character" w:customStyle="1" w:styleId="divdocumentjobdates">
    <w:name w:val="div_document_jobdates"/>
    <w:basedOn w:val="DefaultParagraphFont"/>
    <w:rPr>
      <w:sz w:val="22"/>
      <w:szCs w:val="22"/>
    </w:rPr>
  </w:style>
  <w:style w:type="character" w:customStyle="1" w:styleId="divdocumentright-boxdatetablepindcell">
    <w:name w:val="div_document_right-box_datetable_pindcell"/>
    <w:basedOn w:val="DefaultParagraphFont"/>
  </w:style>
  <w:style w:type="character" w:customStyle="1" w:styleId="divdocumentright-boxdatetablesinglecolumn">
    <w:name w:val="div_document_right-box_datetable_singlecolumn"/>
    <w:basedOn w:val="DefaultParagraphFont"/>
  </w:style>
  <w:style w:type="paragraph" w:customStyle="1" w:styleId="divdocumentright-boxsectionexperiencesinglecolumnpaddedline">
    <w:name w:val="div_document_right-box_section_experience_singlecolumn_paddedline"/>
    <w:basedOn w:val="Normal"/>
    <w:pPr>
      <w:pBdr>
        <w:right w:val="none" w:sz="0" w:space="15" w:color="auto"/>
      </w:pBdr>
    </w:pPr>
  </w:style>
  <w:style w:type="character" w:customStyle="1" w:styleId="divdocumentjobtitle">
    <w:name w:val="div_document_jobtitle"/>
    <w:basedOn w:val="DefaultParagraphFont"/>
    <w:rPr>
      <w:sz w:val="28"/>
      <w:szCs w:val="28"/>
    </w:rPr>
  </w:style>
  <w:style w:type="paragraph" w:customStyle="1" w:styleId="divdocumentright-boxsectionexperiencesinglecolumnjobline">
    <w:name w:val="div_document_right-box_section_experience_singlecolumn_jobline"/>
    <w:basedOn w:val="Normal"/>
    <w:pPr>
      <w:pBdr>
        <w:right w:val="none" w:sz="0" w:space="15" w:color="auto"/>
      </w:pBdr>
    </w:pPr>
  </w:style>
  <w:style w:type="paragraph" w:customStyle="1" w:styleId="divdocumentli">
    <w:name w:val="div_document_li"/>
    <w:basedOn w:val="Normal"/>
    <w:pPr>
      <w:pBdr>
        <w:left w:val="none" w:sz="0" w:space="5" w:color="auto"/>
      </w:pBdr>
    </w:pPr>
  </w:style>
  <w:style w:type="table" w:customStyle="1" w:styleId="divdocumentsectionexperienceparagraph">
    <w:name w:val="div_document_section_experience_paragraph"/>
    <w:basedOn w:val="TableNormal"/>
    <w:tblPr/>
    <w:trPr>
      <w:hidden/>
    </w:trPr>
  </w:style>
  <w:style w:type="paragraph" w:customStyle="1" w:styleId="divdocumentright-boxsectioneducationsinglecolumnpaddedline">
    <w:name w:val="div_document_right-box_section_education_singlecolumn_paddedline"/>
    <w:basedOn w:val="Normal"/>
    <w:pPr>
      <w:pBdr>
        <w:right w:val="none" w:sz="0" w:space="15" w:color="auto"/>
      </w:pBdr>
    </w:pPr>
  </w:style>
  <w:style w:type="character" w:customStyle="1" w:styleId="divdocumentdegree">
    <w:name w:val="div_document_degree"/>
    <w:basedOn w:val="DefaultParagraphFont"/>
    <w:rPr>
      <w:sz w:val="28"/>
      <w:szCs w:val="28"/>
    </w:rPr>
  </w:style>
  <w:style w:type="character" w:customStyle="1" w:styleId="divdocumentprogramline">
    <w:name w:val="div_document_programline"/>
    <w:basedOn w:val="DefaultParagraphFont"/>
    <w:rPr>
      <w:sz w:val="28"/>
      <w:szCs w:val="28"/>
    </w:rPr>
  </w:style>
  <w:style w:type="character" w:customStyle="1" w:styleId="divdocumenteducationjoblocation">
    <w:name w:val="div_document_education_joblocation"/>
    <w:basedOn w:val="DefaultParagraphFont"/>
    <w:rPr>
      <w:i/>
      <w:iCs/>
    </w:rPr>
  </w:style>
  <w:style w:type="paragraph" w:customStyle="1" w:styleId="divdocumentright-boxsectioneducationsinglecolumnjobline">
    <w:name w:val="div_document_right-box_section_education_singlecolumn_jobline"/>
    <w:basedOn w:val="Normal"/>
    <w:pPr>
      <w:pBdr>
        <w:right w:val="none" w:sz="0" w:space="15" w:color="auto"/>
      </w:pBdr>
    </w:pPr>
  </w:style>
  <w:style w:type="character" w:customStyle="1" w:styleId="Strong1">
    <w:name w:val="Strong1"/>
    <w:basedOn w:val="DefaultParagraphFont"/>
    <w:rPr>
      <w:bdr w:val="none" w:sz="0" w:space="0" w:color="auto"/>
      <w:vertAlign w:val="baseline"/>
    </w:rPr>
  </w:style>
  <w:style w:type="table" w:customStyle="1" w:styleId="divdocumentsectioneducationparagraph">
    <w:name w:val="div_document_section_education_paragraph"/>
    <w:basedOn w:val="TableNormal"/>
    <w:tblPr/>
    <w:trPr>
      <w:hidden/>
    </w:trPr>
  </w:style>
  <w:style w:type="paragraph" w:customStyle="1" w:styleId="divdocumentright-boxsectioncertificationsinglecolumnjobline">
    <w:name w:val="div_document_right-box_section_certification_singlecolumn_jobline"/>
    <w:basedOn w:val="Normal"/>
    <w:pPr>
      <w:pBdr>
        <w:right w:val="none" w:sz="0" w:space="15" w:color="auto"/>
      </w:pBdr>
    </w:pPr>
  </w:style>
  <w:style w:type="table" w:customStyle="1" w:styleId="divdocumentsectioncertificationparagraph">
    <w:name w:val="div_document_section_certification_paragraph"/>
    <w:basedOn w:val="TableNormal"/>
    <w:tblPr/>
    <w:trPr>
      <w:hidden/>
    </w:trPr>
  </w:style>
  <w:style w:type="paragraph" w:customStyle="1" w:styleId="divdocumentright-boxparagraphsinglecolumn">
    <w:name w:val="div_document_right-box_paragraph_singlecolumn"/>
    <w:basedOn w:val="Normal"/>
  </w:style>
  <w:style w:type="table" w:customStyle="1" w:styleId="divdocument">
    <w:name w:val="div_document"/>
    <w:basedOn w:val="TableNormal"/>
    <w:tblPr/>
    <w:trPr>
      <w:hidden/>
    </w:trPr>
  </w:style>
  <w:style w:type="paragraph" w:styleId="Footer">
    <w:name w:val="footer"/>
    <w:basedOn w:val="Normal"/>
    <w:link w:val="FooterChar"/>
    <w:uiPriority w:val="99"/>
    <w:unhideWhenUsed/>
    <w:rsid w:val="00D427F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27FF"/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C5A4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5A4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Manish Kumar</vt:lpstr>
    </vt:vector>
  </TitlesOfParts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Manish Kumar</dc:title>
  <dc:creator>Kumar, Manish</dc:creator>
  <cp:lastModifiedBy>Kumar, Manish</cp:lastModifiedBy>
  <cp:revision>3</cp:revision>
  <dcterms:created xsi:type="dcterms:W3CDTF">2024-08-09T11:42:00Z</dcterms:created>
  <dcterms:modified xsi:type="dcterms:W3CDTF">2024-08-09T11:46:00Z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2864be77-409f-4b45-a05b-9898c567bf09</vt:lpwstr>
  </property>
  <property fmtid="{D5CDD505-2E9C-101B-9397-08002B2CF9AE}" pid="3" name="x1ye=0">
    <vt:lpwstr>oF0AAB+LCAAAAAAABAAUm8WSq1AURT+IAW5DXII7zHB35+tfv2FXJUXCPWfvtdIJTvE4JnKkgHMEilMCRCEMh0MUCyM4xfHU7TOZxgX3MqQl2M5spRzPpZGoJZbrdTiEuLdAbJwDwJt7/3wcARbBlI87n3NIXRD5kjgEmnbxL/xWnaNw2gIGNl7At8ayvH3j/IN10GU9PGmFvsQhx5xYvbP49R07wjoptMxXuLXpoxFEbH51BAWTXI59cQvjxN+</vt:lpwstr>
  </property>
  <property fmtid="{D5CDD505-2E9C-101B-9397-08002B2CF9AE}" pid="4" name="x1ye=1">
    <vt:lpwstr>e8TKn1NOUiUD0+sUQVMzx6UaRLAh9H0o/GJRGE3ynWd9goMJxIROsmNMWhDoHPrvLOpP88qErHiTFvBXTNYKYS2LyweMjqjH8XVvgeQWs9Rr00Osk6FNSIDmojLliXPmC3vZA9Vgztg2aKlCJOhptZHGSkFL0rCZj5yRhwwEFCiC9Fx8qkw8QKQN1dYyDAHX73cmu2RxqA4v0RnFDvl+rXK+oy0heopUkv/aIH5qlWC5DSXQVhM6kWqR0FtzQ8W</vt:lpwstr>
  </property>
  <property fmtid="{D5CDD505-2E9C-101B-9397-08002B2CF9AE}" pid="5" name="x1ye=10">
    <vt:lpwstr>MJ8Nd4cwNBPUEtrMytKrW34asejfEpT7y+8G7mf3E9wcxsbNDpcUt49/lUPRTxy3pI7eJ8wQTZ2VZm86dpn0SFEwEpuscSjVZCbYMI+7gIVvq8gj0fOHLkN2++Ozy2i8kCPs+UgmCVMNF/3R599tRffrOXNsJuLQJb67hsybSMph/v0C7wDD1uvdCcS86DmtEG+JFK9zlQDq/4MpSGe++aR2lRK2GevXm1fwXuyVGMwfcn84nIpUOYmMLGT/7eM</vt:lpwstr>
  </property>
  <property fmtid="{D5CDD505-2E9C-101B-9397-08002B2CF9AE}" pid="6" name="x1ye=11">
    <vt:lpwstr>2RpkbkS5lA5g50hIeI1W4lLIxDlrI2THBmusinCU197xq4s+ZGPdv6+v3wZTZ5IHXZg2jK2TrxGCFkjYNfIMCSFYz+jTCijqM1z46EzPy+pi9xt7UW1KoB4oyJUWQaMvPv70PTKal3cohN6+7CYLA2h4+tQaPRSlwCo+hsnecYponwa/si3QH8KuxcFaqR5AHEjS1iG6WfmtkNc1O+HO5+8R1u9ssO62F3YNHbGfy9Cv5Vu5oqCLpq4myRwi8O0</vt:lpwstr>
  </property>
  <property fmtid="{D5CDD505-2E9C-101B-9397-08002B2CF9AE}" pid="7" name="x1ye=12">
    <vt:lpwstr>IWMYrtOyWQxX2+EC7FRx2k1thDIRHBwY/PSKXU/+d3ItzozR9fR073v8TY0iMZSVVSU7uHes2Smj5sZCLjiXrtFZEigEHoR7+GtF7Q/OfuM03YUGVRVSjXnwhkqM9RP4l1Jc7i8CeKXKGKvOMsrH7o6BasAW6GSuu420I+nr1tymsJcfyha/Rb6WDp5mBB4qy8yrjuaeC0CWuxIZrn+0Rb2BUOlTDbhvI7wpQVfrMn2bSyz5qR0rWRiIK0/97Pr</vt:lpwstr>
  </property>
  <property fmtid="{D5CDD505-2E9C-101B-9397-08002B2CF9AE}" pid="8" name="x1ye=13">
    <vt:lpwstr>oqmDqn4zxTNRCHiK97KTfeycrckbgFAOgKfYXhB2xFicgD+Cz+NdoHGISFVTObjaf+cq1kN1OQhgVadnUhuL4NItkmd8L9Ax14Al+8lAujxMXuHY6X66D/XlJPLppIX+U431mTHxogGuXg/74iu+bN6PbtWZvwVIubPE81VI4Q2gwcK7fpVJfJTEMt0Y8+9mllzew+zK7k8PW1SuCv2BERkw8UmYoZQHo09RftJ3LuDE86v6r33ciTfNuQ6aRIu</vt:lpwstr>
  </property>
  <property fmtid="{D5CDD505-2E9C-101B-9397-08002B2CF9AE}" pid="9" name="x1ye=14">
    <vt:lpwstr>r9SV65Q9lef3ueWNNMu8IPQg3GYvveKJCp8el6xEwYgs2WkoSJtfiBlp3KiL9or2wz/kNsrQM9/e8eesdG5d2erlwatdKSdPPcidix40OOo7u+2A9vphZiKnVKoQ0x1SwH+YwKlko0ghKofaRlKizsyNbvb1B3vUUjfcstdjYU+/7VqPrBWdVw8Zci79KzXQA7xtcoD7szj4PCIpe3o4WjHUvjZNPcjIuSUYjhmoG9WTCA3wnJu4loMHKLP5PND</vt:lpwstr>
  </property>
  <property fmtid="{D5CDD505-2E9C-101B-9397-08002B2CF9AE}" pid="10" name="x1ye=15">
    <vt:lpwstr>NxRoEhdGEN8WfecfMASOQzvyX0oUHByVtXrhDO02klb+6lPEpHCWWqK5hxErcIGi2YS78I6a55rTjb3tCsgHyL/DDBxBfAntXnE3ik1cAZk6OvqcqoHxAfe/2i7/K2iOPzhELY86BeeQCj/9l/pJiHoVWn0JkRtH/n++Y93gnHvqOm7xbkbgP4+aPRZm/cBRGxJ3WPHH64N+cGMd6YM15Dzw0uaM6KfCs8T4NHCdxb3eoOk5i4PLofsGML516r7</vt:lpwstr>
  </property>
  <property fmtid="{D5CDD505-2E9C-101B-9397-08002B2CF9AE}" pid="11" name="x1ye=16">
    <vt:lpwstr>04AtDbzTgr2zXk1qvSuQdrc9vrkJ4e/54kcDlMZDOsdwJFGzTwLjeOebh2ZNJPCeAX+bUojf9jMt3ltX2cbDImAoWjWFAPoSdUlnk8LHj8xeWzwvahKKY+Z3H6Cw7rOgbM18K5igwfwMzZPLG+TigllkjSnwpf/tiKQZ+u96OpkVB9ZTx9kSuyNm44oTfN5XUJGp2Ob1W6D98KreO/6r8Tpl1ymbg0hvN1/01IctWQTYW5kBPLNu/+r6QrEQhl6</vt:lpwstr>
  </property>
  <property fmtid="{D5CDD505-2E9C-101B-9397-08002B2CF9AE}" pid="12" name="x1ye=17">
    <vt:lpwstr>qU4r+CUTQpa0vtKMP/8nI9GirIpNrU0MmnRDodWkI/Q2wJKPQ15+kRfSv0aKPUCwg1Ktn6oV/aRWbKc/oVPwF3a+HDh6rLyDM+KVTF0Kq2i+o/8LWuILbqGkfDjotVjY5NGBB+b2qcei9TSxXlsso0K0+IPUaBIzaTqNppG35AtMS4XMry9y78rbpwagUSlOKGhJp+McZ6ZIRgxsI1dW5y3cqEyW+Rfnh2b0DnQgox7hUxS4O1V82A6ADjh/gCT</vt:lpwstr>
  </property>
  <property fmtid="{D5CDD505-2E9C-101B-9397-08002B2CF9AE}" pid="13" name="x1ye=18">
    <vt:lpwstr>yNOi1sWpMcKDZqpM7jEvnoLntQYtvGNt3ieJxJDecpTHDERTob+WBJGBU7J2kPrcfLithcazISgOQWiK0DnJTwxbPfzXD1a9tgZ2EwJ5URfCCwCXteHmA1kFY3S4uuvgWQ5PzhFSd7FJZyJU7tvI/cSGfIJhchNH2/viq1p6wbRTZz/ZxykXfNCu4zLOTUSZ+TZ1yievJHsy/8kOST0hl6KD5/ihUrLccvGpS6y214dlYN7sfxgIIecib0mJ7FW</vt:lpwstr>
  </property>
  <property fmtid="{D5CDD505-2E9C-101B-9397-08002B2CF9AE}" pid="14" name="x1ye=19">
    <vt:lpwstr>Af6g+9EfeIJIYWUCzunzG57j8XsGf1TNp+mwYYSGeiOm0GTAxyQk+Kwd4+MY5LcJFP0N420fXFrZSISYHlU5mNFuA24e4DsnQfDnwjisXkFv1+Mzq5+kgaTN3BISfCZgDZUPXNCOzGEAXxdM2Y0zdNEULh2/LzeaSlE0Z4b93q69cN9tMlG8l9Vr0yAg4lKWvUqdbSeumTC3GBelqYS0v8gjhDyDXcjz2M6UNLZBY2YoKUYpzR77VjOnzcdvxkX</vt:lpwstr>
  </property>
  <property fmtid="{D5CDD505-2E9C-101B-9397-08002B2CF9AE}" pid="15" name="x1ye=2">
    <vt:lpwstr>VA7BqqXRXi6asrGrParSUc+y81kzVhZNHf+UdXLQtVKdt63HuTTBtf/FCqmc3e+2y6bUqKwXgZw8WQM2Ucba8Yu4Ad4mxrItJSYjeMhYPFnQAMav1ZIFd1Gc6DmQghw0ekWlQ5UZBQyC/t3PDWCzvVSuQGQ6PMf9XK972b7g/blPAeR/kaBBPzGUzQ55cyu21NH6cXImXSEzWenygZ0x+/wYh2HxMMDh2effMiVWfia+IBqu3UYAMP2o03AoZeK</vt:lpwstr>
  </property>
  <property fmtid="{D5CDD505-2E9C-101B-9397-08002B2CF9AE}" pid="16" name="x1ye=20">
    <vt:lpwstr>dS+KBgajN8AYV8kDRb2l9OTt3VfciHdxtyGtNuc5p/DvZEwOrqYRvJp5w//ONFMBRNOD4tKkesxPMwm5ezVRoleoVuAUQk6b5DdtlS8IndyOJGm1VLn2WfLldwILqE4jqUEAF9BVlohFmlzy4lVqzq0Sje6j8NOYwIHshV23lEWleoCyB0SF6RfuuwpwPyE1DDQU3+Zce7xwkvbSOVFyTQUM5EWAJy0BzI9zw35vbPUhvLG9MsyyCffvPdi+c/9</vt:lpwstr>
  </property>
  <property fmtid="{D5CDD505-2E9C-101B-9397-08002B2CF9AE}" pid="17" name="x1ye=21">
    <vt:lpwstr>+iIoKhoqEP0luBQ0hVv5meg9BscbwbovvvHQURuS7o2dIGz7IsL4KZr1MJx9MWkF1dwUZhHB9aqNwwzjVChuoc28ewP1Xc9HeFFKHF0nJe3EB7d7PWkqYFOy8zmA6CL6xWgLe+aHfShT9qo+/xFelFB16xvikwrF5Vf2o62fxa2iMgIMGwkR4VJMZqphx2akD0Srvil8LkN1KOIa/tqf1vqat4Iv8iS+037b2h4NuFW2S75+frdfKGWV/l6t6kD</vt:lpwstr>
  </property>
  <property fmtid="{D5CDD505-2E9C-101B-9397-08002B2CF9AE}" pid="18" name="x1ye=22">
    <vt:lpwstr>kkRcZQ9eUhWtQzLckjUhXM6RDgCiyAy9hXfdrmUnWDeGPzxIsqlQv/NFtUDsp1v9wP7bj3kq7dLK1vo9Cjm1xzKJ1zygIB95I1feeo5nzL6zj/zeCUoZCy1hRC1ciNBquGrIaHlXo5N6VgmnLWrPJRdFiHZ4isIrbh0N7o4Xlu/o12MXdPUWlP9qETmG5VAwxO+5P7mVfpZJ1YkClTx3vhNY+y4cQfV6zJ6UZrYgGBYl2QRJv8RAFLCPzFesE26</vt:lpwstr>
  </property>
  <property fmtid="{D5CDD505-2E9C-101B-9397-08002B2CF9AE}" pid="19" name="x1ye=23">
    <vt:lpwstr>6r067CBEpzPKyIKO7CtcJ4P0dxvKn5hoTDm2e8pgIaOxZcLH6V3zqBLQ7tDqqEIHjGWAZoPI+qoIKw64brkIQJRHDnETZxOScY3UaYLs0lj5z7RbZuU7/wldkt9ojaKkIPUTOhaz2IuCsgOuzPA0+E2ImQkqj+bOyk2Z8CIw3p8zq62/JCzxrro8yJO31b8rZFh3170mRf+IP24qb361rRKrUB8mphltI9xi91v4b5bitkJBPECxad3f0wQn1s2</vt:lpwstr>
  </property>
  <property fmtid="{D5CDD505-2E9C-101B-9397-08002B2CF9AE}" pid="20" name="x1ye=24">
    <vt:lpwstr>C3U22zR2Hxu/tJMorTLCmC9s9ZFsh74fSFBKqCnrQ3cYZ9eLhU19s9Z07huGtpDMFVY+pAj6qJyxMIXzLeomIyH27z4Y25RMucuNCC162Y0kbHxKY4zfgFwuboyLAvCL4XoFV+O3jZb4lNn7P7YhfiGxEO4D+c1oJQojTqx61hG4gZW9q4sey+IGMJeJ/I2Y/vivTPSWDie3r7BIYUWNDXp1XExJRaDty8TAEWd2BZFg+QewfeQrYpX5sNFlGoX</vt:lpwstr>
  </property>
  <property fmtid="{D5CDD505-2E9C-101B-9397-08002B2CF9AE}" pid="21" name="x1ye=25">
    <vt:lpwstr>oAmr3f2LbmAosC6dQ5fJ+lyiHtov/x51/aEll/R+GWvYp5JwFl1jccOqyAqRHH2w3ruewEMt0Ag4bF0jwV1zz+VIv25apsdA6ahrs6EJPv7ztRvF01Y3anwZfreX9WbSQ4lM19yTTK5UFFsf2F6Pg9tNnMSWuIrZ+4BSG4+NlqmeayO/vffhQWwhkR3z+H+M7+qOSH1SOylfSO3gRwi4bYceK6AkIEJPxff4umo7y0ammvyVjhfn6uZjmclehDL</vt:lpwstr>
  </property>
  <property fmtid="{D5CDD505-2E9C-101B-9397-08002B2CF9AE}" pid="22" name="x1ye=26">
    <vt:lpwstr>o4E92lgZtOoUUFW99geBFbmO8LHm4BueZLcjFJJiKKI+hclfuQZzHtOIhVLY7h93bEg/qSNDc9YX+ytCdOH2p/th7P/NBlQN7oEs2KzFmRNx31JIHsQP4tjCo6VMD9bfJgphpEjQroCg1qf38JT/8RD5slyG5kJvgRuwoe5JpgmFBanvF1rSjOAEjWw98URVj4PYsm/wFZ69d76wzHDpJuUce2tURcj3AuSTfxPVAGYIRJA3WHPZFdJuOwZ4C/9</vt:lpwstr>
  </property>
  <property fmtid="{D5CDD505-2E9C-101B-9397-08002B2CF9AE}" pid="23" name="x1ye=27">
    <vt:lpwstr>dVbZcmFCyGJ4g6wwHfzS4qqGIqSJC5qNwvINebFhKII/Yca+33LfklSZLhw8FH6XbfHqFZBnSIWNLoeaJXxfwZKMjQlaQ6ItAEnWyQSENr6yDf8J2/0Xz5WN/Ztn1URwKYR0zu399fLJ8ZYQYttV2t2PwyqEaB+p+Bth3AP5k3f8x37Q1647SYid+LhzdlxKlhtAN4Nuec5TuOqVtg643z4yFyPo3M+T11Ai9kPyu2WEQtTrye61QRIO12yGueo</vt:lpwstr>
  </property>
  <property fmtid="{D5CDD505-2E9C-101B-9397-08002B2CF9AE}" pid="24" name="x1ye=28">
    <vt:lpwstr>5CaK5BAGgIClWgei72ujsq3au8xFRsotS8TWmsaKm/EbwIWEcisOzBaz7cJfZXUGyOHEyM/dXVc9tkNLIXp89Tw92As6VjOzaLe1TT4O50+gCCwwBQkidNU+HzCKZRwltoJR6saLizAX+ewqh1by+FZPai1GXNvnxaf7vnYDCpK21Ls6hZ/+gdfxk00ojJRAgPIjYUCvpeOM6B0kbKg3ukHKXy3G0GaUfw8F7+aEfdlGyE/2VnY8Bn1usPdGR28</vt:lpwstr>
  </property>
  <property fmtid="{D5CDD505-2E9C-101B-9397-08002B2CF9AE}" pid="25" name="x1ye=29">
    <vt:lpwstr>90S4+bE4OEI8y5eiBNv8ESP0GOLlBBVKSZhlvJXQvGgffVMdN7g/hsrsur5fcm0hS3F36q0RZv+oY1vKTZV4PgBXYT+Oi+tVzAuNEKrGTB14pydvJRV0ZBHRCjlzXQb7RFHcSUwj8Ikv6z/AvYSY3UegxHzooEH4igI+OM8ZJlNtMtp0/4fuywn730UKEi90F8Q/2kENLzBileCXBpHSedx87bj/bGzIelB0QgLtfUZuwrUK/EnUSazG4JCrZ+F</vt:lpwstr>
  </property>
  <property fmtid="{D5CDD505-2E9C-101B-9397-08002B2CF9AE}" pid="26" name="x1ye=3">
    <vt:lpwstr>wloWKkhu0tRk25mJvYBNNtw2KU1f0j1Q0AUmbTt/sku4P39/QbGXhd8kWLqJ21cbEBD3p1IHNo3cu47x6D9kMMF79RQDrAe1AeoXLLOuZDYZ8Iu1MDsajq2YbRDiir9+QtzpVs4lph3mYU4jTDg3LU+RLcu48RmYaMcwDTlbrCrferVwRHmEY4IJD1z8s7eG2viE+V7l1foTO1SVbhMKE4avTPdTTQ8OJ1PaQKv+Uu8DzQeZKha+AOFTtbJ4PZ4</vt:lpwstr>
  </property>
  <property fmtid="{D5CDD505-2E9C-101B-9397-08002B2CF9AE}" pid="27" name="x1ye=30">
    <vt:lpwstr>CDFGxMVkEDCSmhtz+pKUEFZTEm+oOI74NF5tIocHVZNx5AvWOvcopCqKvekREJcjCbDViaEAQDB/91P8sRsbctrN9taUM2ZvWzXrwbeAUUHxpaxSKws1L+6BJXJkYHs1zslsdO2lPTz6Pvfu86RJ34fDJW8UCl2LUIUu39U/MWSi+thaa82T6GG/guv7+kkJhQ8eJxVoG/Z0F+8jhv7b8Aw9WG9fmpQ77luNGVTiLdidTzUbrHk52W+7ziHLkHd</vt:lpwstr>
  </property>
  <property fmtid="{D5CDD505-2E9C-101B-9397-08002B2CF9AE}" pid="28" name="x1ye=31">
    <vt:lpwstr>Zwjp7cpMXP3y1OZwynRqWmjGsnTN9LAuZSOpDaBKkQyu1KZPQn5fWdUGaMEQU/pmq/yGDSoTzkzKGdyL2WFAWQyfTNSd6z2H2S6IOGQ+As5DM0tZQzWHuq2bbP3wgC0rsVJErzzSCX05JDxx3lk2eLyAn3dO8kZNVMweh4uKG4VyBbvVV61fwiynrCXFHXQcq13jnNahBXy/QQRqej/FHgj8p5BuuMHYPZmzbRxoPRXANkuq8PbTxIWySWeV0bV</vt:lpwstr>
  </property>
  <property fmtid="{D5CDD505-2E9C-101B-9397-08002B2CF9AE}" pid="29" name="x1ye=32">
    <vt:lpwstr>mr0SqQ4wTtvNswgsZs4t/hJqhhZJPlrmBfbBm40oYm2veR5JBwk8v6bR9NE+fgADGcRsKhjm3KOlLCyFI/E/+4Wv11GxMt3DicEV8iD1g/tRzV8CF2cFGt62xQSt5NmoMmnyp0e8e+e8HdyEQC5iC9r4OtX8AjefJqCX8ZnIY1YdywiqLjzqwpQPRQoA89hGNPqA+vyJ1BtG5UXxKKDAxMGC8kUCfmfql/yywWqZq22kXIMhdVxmdZ4FUs9zk29</vt:lpwstr>
  </property>
  <property fmtid="{D5CDD505-2E9C-101B-9397-08002B2CF9AE}" pid="30" name="x1ye=33">
    <vt:lpwstr>+PCapcwpMm4seZxiNY/dMFMdObb717XSPMIikDSuYjfZXfD1gy9c8wMI950Q1dpT1ywTnby8gRFWQGvOdwLgvSlpWe+9y/zJWDWrujggnc4SmopOXTpmC68o9kR39tar1v8xXwH78Q8CdMfwdamZYpGYLE28z5Udpen4yOT9YCN4RkGM7cS7MCl9D+zcuV/19RUSzCAB4fztf+dlsmHPgzPpy4f2XQmfQC8tgEFOh2wcLZH49MMnPzAAGtfNyZU</vt:lpwstr>
  </property>
  <property fmtid="{D5CDD505-2E9C-101B-9397-08002B2CF9AE}" pid="31" name="x1ye=34">
    <vt:lpwstr>7i50RmHzwMDg8pdPee9TPFl+gQmC5ggBAYxyP+jqDq2pnN67/t8sQ2kP8KOqzPeE1TgatGz1QBKSLcPNmJ+qXuQDihpRYKmaG63/f0rWLx0pAm1ss5O6ogBJC4fAoHPvrHfAqJ5lxCk3N1M3j3S3VL/UGjM9N/9MGJuAer9hl+E1fHb2e4txzuZEdT5xhKeCyMXcooULEcKZr6cwdj7c908Sg54XfjfWRdzOyysdsz1gJvXAJXLCZDH9tl1ZUVH</vt:lpwstr>
  </property>
  <property fmtid="{D5CDD505-2E9C-101B-9397-08002B2CF9AE}" pid="32" name="x1ye=35">
    <vt:lpwstr>J5oulf/yiTzo3vwkwVHC2IVxfQvTM9g8S1LhIJFVNQQsZNCTq+qSzAhfelDYGxgfclDsxB9tOBRFqXmIH5Xmqic60W2Xj6l563JHypsr7TPZ1ZcXov9FXeesLBChqYmUo42lO1mbrYiWTiijZZxddFcgl6Bwho/wmvtYQTmqV2gjM3pnlX30+SLJfBHNarbJ20vcs4k+17XqN3iAYgKUSPhEMTiT9VhYbP/lOEJP2WhUcCD91hYAUCr+SrKgtSM</vt:lpwstr>
  </property>
  <property fmtid="{D5CDD505-2E9C-101B-9397-08002B2CF9AE}" pid="33" name="x1ye=36">
    <vt:lpwstr>B9XFVNeiVoi+nuy6AUre7N8edrUuQT/Jeim/PAqX0/96Qa/FPNZkNxkgVkaf3gdV0oJm2OCHwWid2HmpqCYrhhg4pWh5VhkEyWx1LjKOZaDL/d0ZUbKs3wBp7z3vduI4B0vXF1MyVqsli9SRNXWksh9j6s+rXwfaGIj3No5Obhs2pBaoJqoen6bFiTmMbQ/HftJSYZO6DiSFaTCK+q6eg6rdtj+RTpvcjMB540KqRcD+SgxTTwc1iBB2dSIZ2ko</vt:lpwstr>
  </property>
  <property fmtid="{D5CDD505-2E9C-101B-9397-08002B2CF9AE}" pid="34" name="x1ye=37">
    <vt:lpwstr>VEb8egJGFded95+S1+3t9dIHkNVU3tbZFsYj+3FePqgMwRQoJOYJ7JylNFmSnINsVCTzh3+ByiSnBsQHecOso1S4rPSnxBpTgiEKt6yDCV8C3rmLSm0CLMEyFsO0wsVPi4AbIroZxC9pbPaL+qZNjhaIY+DOaekmGPK0+elrWDg7hz6n2TgbabDC3MgcuXlghk/XBG3u67I5nAeyW9n3HKLqYzzRLMgswJcrpRP5neB0tdefTfS8llGNyJGzNqZ</vt:lpwstr>
  </property>
  <property fmtid="{D5CDD505-2E9C-101B-9397-08002B2CF9AE}" pid="35" name="x1ye=38">
    <vt:lpwstr>51v+BUgDK9Xfg2OGOhOFyyEBK2i+QP6DeACCR0lmOblz2LCdCoc1MRllKsCYzdCTB5cCUWcvPZjHm+8N9fejXSeFH1vo20zUmYtz6/FCaN7a9Q1SwshFcKgTxIf0X2h+R/w5nxmktbxOVXk50BkREBAYZZbTjlIPyt4/i8WhxOQQmfS1Ts7pRB1sUunG9mB+9aNUIZNWEeuP5rezd76YHj9A5guarVDqZNTtp/Fe5mynOU0E1YPwuI6wyhV6g57</vt:lpwstr>
  </property>
  <property fmtid="{D5CDD505-2E9C-101B-9397-08002B2CF9AE}" pid="36" name="x1ye=39">
    <vt:lpwstr>xKqez0qkr0dPkUgowWiVE+rDECV9aVQYn81DyC/IYFljiyZck8daqODjN8f3/au98Dz35m8RQKFzLhiRE6cxyYdg3XIVSFM8goxoli3KSfbT16o+edSP96+OhyAhphTEc3Ij6/z8+L4XRzrU+iv8oLzC2ZvwHeqYkKS+PPvZTG2GKOb3UNq0B3TU0L8WIYeCp9rafhLFveaQzYx5SM8HMjmFg3MdAtM08hNwnxfHmdsWO43NgpkvDQf8289PAhL</vt:lpwstr>
  </property>
  <property fmtid="{D5CDD505-2E9C-101B-9397-08002B2CF9AE}" pid="37" name="x1ye=4">
    <vt:lpwstr>j/qo8tPEU1pTlFXAlqLW/XaCmBgdxrJm99PuN31qa2FUI+r6NumpfX4QLlWaeczvGvXxJkEm4jPIfYfDvHyDkEMnVc52zFI9ajcxl/poFlLgMR8agDl7/yUk8npvZMNHsUWLuG+RtFAjV6ggOEEJAFLKdMK+qt0bsvafmDFcTuoIB1gfMePE5nCgsHrMR72lTvlWuvtForNTHvX7MHk35nDtBVZ03HBewloEHjMxCLbcfx76IFAR6SCFCmIaB2E</vt:lpwstr>
  </property>
  <property fmtid="{D5CDD505-2E9C-101B-9397-08002B2CF9AE}" pid="38" name="x1ye=40">
    <vt:lpwstr>++sa+Xis5VVS9tpgzvF9rByv2Oyj4ppXSE4gNgvE/m0UoZGIX/2SJYWLUkwNE+vo/uwxawulszzxH8DLE4G6X1diWEp1Wuou4Tz78qyrwf4XGAzvFSXiZ8TT7gU8/8WUr2j3ZKFPzTW2aTjMH1YyOnf+7dTT8iQ2aIn14061kRrt9BcdeOWrVdP+dC+NSVixwcz9QlDYoYGnFghW4atQBrhyx9uiQ7uEkq+n0sSGSC7Rvp9idZHG+HoF0EKoV04</vt:lpwstr>
  </property>
  <property fmtid="{D5CDD505-2E9C-101B-9397-08002B2CF9AE}" pid="39" name="x1ye=41">
    <vt:lpwstr>xhD8+p/04l2giuiDHP4NmBWIKHFZwU/ACn8W/g0m3SbCOPP+s5TxnSUpLMMnxNXACGfG6Y6bvRvZkbXWtjofSt7uI6rIZC3Vj8EOVVDEmzhCUPqAlNkWVgHq8+fc6rMaCvTgd1N1M4PXnVTZagb11g3eYCdidng2tR0QD5/j+l0vxy23BgiG5VNG/px4WCfcj86t7MA0ZovRFB0lb/+8hsBye1Ria6Q+wW3bCvFQZ3TJ1wlsFXDYwJqB79GbMkW</vt:lpwstr>
  </property>
  <property fmtid="{D5CDD505-2E9C-101B-9397-08002B2CF9AE}" pid="40" name="x1ye=42">
    <vt:lpwstr>42tRO4v2wWRNHtbD4MQKD/A0qzAnJI1LsNDeZHiHe5H2jUJRcKGOV1/Hp1BfmN2zqHjzgPicyzhV7MgxZA/yLCdkOInBE4OWuvRdHcXX1IVX6rBLot8nt+ZqmiHgjd9erH268q++I9CdIPQxgdownRWCZrR0E4Fy9GqltZW03TR/kpb+VXY1oloOM2zFYqQNuxwIAkHVvmh37SVPBgC1ucll3qTK/xG+YrcRNQZxJHQ1fctGvuLMRnk8zCyjvAc</vt:lpwstr>
  </property>
  <property fmtid="{D5CDD505-2E9C-101B-9397-08002B2CF9AE}" pid="41" name="x1ye=43">
    <vt:lpwstr>D99ewFH+9BfUCbVYfztWl/ufoI8RrWqf+5aS6Z9Z5BmfqM4udQKrriN42yfREy08Z+Y+sGzQQKF8Fqz1An2HGE/Rz5sYp7II0zjG6BSvaf+Q5xPRxfY7Q6Ln19vXQzUD3+R/JmTmO0rH+tF4Lw9wfDqcbxDhymCT2NE6uKlTovds7iOd3ned1MIKOETanjy1g8zm3Sb8n6V0djB+N9u117coTfbBWbBEUFVE8j/Nfy197Q5BH5tiGy9sBCzNJCN</vt:lpwstr>
  </property>
  <property fmtid="{D5CDD505-2E9C-101B-9397-08002B2CF9AE}" pid="42" name="x1ye=44">
    <vt:lpwstr>buBiOSh+buZJEgWgibc/0i80lD1ULhXrJuTPyXQV9JtXuLjy8EaHZRMZsl9WAHrRKPkx4rMRkytHnam2NH7+n8SLUemzh75Gl38SkJKHJM4Vs9zg4dzesHcCgbQvoGNPI2NSP6pLN15Dfz//64bjD/VDVpkTH1msFJmB7cWOC5sI9irIYqypQEf5RzXRkYnsrK4Z2C5+MseiF3vMX9UjPVdaf7u4FKSAs9h5G3+XZFJpDuLxjXGfDFjBEhslysF</vt:lpwstr>
  </property>
  <property fmtid="{D5CDD505-2E9C-101B-9397-08002B2CF9AE}" pid="43" name="x1ye=45">
    <vt:lpwstr>P7rm/VKxcz7L0m4RTOEdpamDzmJQPkMt4XHfc/x9ZFIkrw/BUTJBXQ7kEAao0snGcKW4tjUaalLtpci17WEM+6x6oarYLh5NeZKp1FE3hf1hG0JnWl7+7zBsd83Tn87EFIq31i68DdaFUiVYBosDQu8vYewdrlvowtwy6TS0GEZavVAs/Q1Qbp8AvvWQGsSHMRqiVxczV6EDVIg5QHUuldj26TdJJrPR6MDIENHiaZGcmnvGkM/rCHGRMKiSwCU</vt:lpwstr>
  </property>
  <property fmtid="{D5CDD505-2E9C-101B-9397-08002B2CF9AE}" pid="44" name="x1ye=46">
    <vt:lpwstr>+nnyzAAafsaR+CJC6noHFHNjGbgo333njd0iJaREb5zXmhbJWyPtMH7cQLikEMXC5GWgAl4tRkcoQ9tA6RR//AWvExUaCHlIZBCtLbv8VB5znC8ek+NRW/ske6WBs9fL1bNZ2OedMcoz9o3TJsvJypVxqm5SMSNUAnMAFZGUqaB58u6WU0OQh0BLiePSbUennA0NM0ho4+ldYfVDXlra3dgFOM4QrARPFCoQbzcCsWaCveXIHM5q/TZHl87f7BV</vt:lpwstr>
  </property>
  <property fmtid="{D5CDD505-2E9C-101B-9397-08002B2CF9AE}" pid="45" name="x1ye=47">
    <vt:lpwstr>+lUvd4IU9j9rrAOOuTv7bgymYB9fr0j9lCdn8B/23ctiM/GtWwB/g6G+euEI6ITYyf+zXtDd3gBkGT1drMte9fAzsifxJg6xmriycjlmrXJn8bFh/9394KNMXlXQ5hApFh7p32vUPtNdnKGxV5Yk4zWPAsynZGP+pMxpZNuDsdbKo4GDqbyPlfklZt2fnuKZXiVGO1It/g1O8TImxCy21W8iwy3bCMC3P9Pfhi0/rFKT/iZHT/L8oh1Akbb08Wt</vt:lpwstr>
  </property>
  <property fmtid="{D5CDD505-2E9C-101B-9397-08002B2CF9AE}" pid="46" name="x1ye=48">
    <vt:lpwstr>2sBVtMCU8Md5uXzYS18hf2C/ibqZktE+xhQuR8K+A1sIUkr3+keSGjHnfecrYJfjiu0A/XwJxhVYxjxQTupqpTEKNVgKq3k75EBsLJdIzhA+befxr6ImP85Ipo8ONfxyMX6xO5LZBP+D2C3Icf7mtmW/3plKWm/HBamroOy8s3JOaCOr8hZ/AyFWideZONIBICm8IAHVLO5zBs4ocD4aS44HmGHfIT09lsiELrOARNpu+UbYITpsDHfVbYl7OYi</vt:lpwstr>
  </property>
  <property fmtid="{D5CDD505-2E9C-101B-9397-08002B2CF9AE}" pid="47" name="x1ye=49">
    <vt:lpwstr>/u6gcc5E5do4kHFRj1q+4wbLQ2TvqFbttPCsetDq8ewXUdKmlB119aBHmXJ83XjObYt/pFgAt3NR4Sh8bsjdeGG2QW5l4cH/BFZrRARC+Qjsx7WhF0kyGRRBfj82HUujwtOfwmaRjrqpOs7/c/IUTAASnxpaKnPwZsXDz0HyCuj8n3Ia5G0vo+CKkxjqaagw4u2uhVf0nKWLYVZSvGP27/915kq+Vz4OlxmoehP/ZaAyEKPQnvN5mNJkkhXsclJ</vt:lpwstr>
  </property>
  <property fmtid="{D5CDD505-2E9C-101B-9397-08002B2CF9AE}" pid="48" name="x1ye=5">
    <vt:lpwstr>OA2hhpXqX1Ty0UwMuVYz0i1tys9Lj0a0Z4jjJZ3hOqD9VE/TR3lCvHE4JotN39l3OAflmYF1YsXkPlL5iotSNaz4iNNxCvSFIKoxbiMXd3qdPEoA9kCLpufYKXjTckwwgRplsGpzv4LkMGXuHAfbZA41CpuuttAoPkHiXuL9Y+p4e5i+6rc1vbtjeUCLuqEgPMbEVPsRcg71UYCzM/lstSJy6Y7ITAcaibRbl0weVX3E4aml+ki3gmfMbRS3bRc</vt:lpwstr>
  </property>
  <property fmtid="{D5CDD505-2E9C-101B-9397-08002B2CF9AE}" pid="49" name="x1ye=50">
    <vt:lpwstr>FFkn7OlrdnWjBamFhbSFc6/Y2b0dHoUHlVAxAKE+KsFN6I78BA8IeYQdXqWswNmz0wWYzT7tBceZ1dpsQGDI6ZPk2aGCXQOKBWbRnxQjc3HPgO8gpMq6FkjSmhvFueBNv8jVlulBBz1BBs4GS00rNm7kMmg8nx/KWfBHbArXV2M+v8JWyh311uBD0TB3XaXz4kasP+XcMgsICKSdEPLYsJj0EZyeK8xMGWER9/3oeARIEfdXMxA0Rr0HVRcGrCB</vt:lpwstr>
  </property>
  <property fmtid="{D5CDD505-2E9C-101B-9397-08002B2CF9AE}" pid="50" name="x1ye=51">
    <vt:lpwstr>TnWc7nKSlSa8Z/SZKbnrj9v02D1yC0hIS2vYDhOQbwWpK/eEFFnvIwRjRXQ8MLn9+Ft9IflWI2c/uBDLwH35WwW918hR5fzi/oOHLJvKHg7eS0kzEj8ebqOcralkT5v5w77A1hBsk71VZw/+V3I8uMtvEsQPCDXO3QB32Y1WwdKoe9IA4zvvfw5zu+MrFzqFPkulBoYRDynurvlgLyElKZ6he1L8VIDJ9j/sfHuiXsZ9MZR0+MaetYQdJzM9FWH</vt:lpwstr>
  </property>
  <property fmtid="{D5CDD505-2E9C-101B-9397-08002B2CF9AE}" pid="51" name="x1ye=52">
    <vt:lpwstr>x3zVyw/rKpuhVMJooyawoxiM/5wdcGt5iAhiR4LHnLR1MPejYXE/AUPVO6SfBFxvXteOJw9o9nsCMBSQeZr88mYexGqCnZK+vL/nnw94xbxu/Cn//2erulcp/4emqucXp7kCefywAr4FtcR/4UuR8pv8/vre7FR7ZD8k0sr1OhFQlDNJ710CQWU/shYMf67aJTlAE3JDAraylSJuEXlg2FiKQrSD+u6/VH1WCyFeqAii0NQMb1c+lYuuP9pxpuB</vt:lpwstr>
  </property>
  <property fmtid="{D5CDD505-2E9C-101B-9397-08002B2CF9AE}" pid="52" name="x1ye=53">
    <vt:lpwstr>LCZsrXUuII2VT9cOxLB4hsa7WAx/T3/NdG9OdpXeK6VSbwZyl9jFQHgjq1NyTxfqAJEbvYgJ75sk2FjYs8fHEul+BAs9Q6uSbEKgQRdZKD6KQtmiwCEv9hEhCuGuEYJQb73MYcGpd2pX+B6o5PGKl/+Oy5kKyGTnzfccVpyxMfa/T468DqguGud0cL5dGAN6HlN1eP5AvJKKXiR+YrfiKkxS6qAQ2bJfqgq9YTz8BGxEgeaV9MoqNcWOTShQ8rq</vt:lpwstr>
  </property>
  <property fmtid="{D5CDD505-2E9C-101B-9397-08002B2CF9AE}" pid="53" name="x1ye=54">
    <vt:lpwstr>aArE+Y2AdkeXomJ0xm7OAnZ79xtbesLwKIBLqpLl1GSui03/9/8ftes0c7jDfzTpChri3Jy/CtNRPE46YCUWe778gmeo2wtqW9SEqZDy26ZFajPhasHODlDmG20HoPBbY8rL+atxdZHIkZWgOSRZSf/qCllIl0o+I2UvJxVdgeV4aWZu3aL6F4MUryfsQiBNYtHXOmG+apvT0wgwVvrQpYGhba40fPpIovn1lSlh4bVC9sv/ZHORj0VQ1crviyL</vt:lpwstr>
  </property>
  <property fmtid="{D5CDD505-2E9C-101B-9397-08002B2CF9AE}" pid="54" name="x1ye=55">
    <vt:lpwstr>afMfOoZsgeET1JQMSwSAwz4rWyfbs+BqduXF/oOa764ygmIe7X+7j94kG06L26Wd7f+KMbU8YnGczsEPqlhlHideBJ1gkY44OnFuSNGA2jt94yP+YFvO2eTpsxTEt9uQ1EiXGmX9AJk8Ydf26SvloKHXAfYPFabmE/FBnb69Rc3K1p8EGbSj/33FFgVfpS9kBXi/uUDWys0BmJSrQq0l2zo5E9UNMi1n/t8rvxGMwTTgE8bldbvTfvCLy58Nf2N</vt:lpwstr>
  </property>
  <property fmtid="{D5CDD505-2E9C-101B-9397-08002B2CF9AE}" pid="55" name="x1ye=56">
    <vt:lpwstr>iS6UTFEhWIUDVddS7RW1B8XlasfslxkvJJt+ySY4d7oUwE8UP92roIZ7+z7cdeRG2CkEep7hUU2ILP/TEmo7MbuItLiGpT0dFI7uxhuHLzNqePgCuWjtycT+ovj0gqIvxdLb0KjLgz+/0RJhq+ph0++Tg6Il2kr+CHMMeIq5pEuy8P6Sm3PKFJeHYSPVnKmYu80o03HRVi1E7M+eh/esw4xI8Dh1x6Z9Q2r3+JIq8Aa2tooBW51BNf2P2nsB1IW</vt:lpwstr>
  </property>
  <property fmtid="{D5CDD505-2E9C-101B-9397-08002B2CF9AE}" pid="56" name="x1ye=57">
    <vt:lpwstr>chL2m28NIAD0R45ric486K9/O+Vyxt9Phgwx1myFa5qo8eZq+Cs7I0b3N5JnpaffF5OhZcoX+uAKA/MMfmabpji8qET/bM8tAfSAh2tgv2/xhD2r/tFL84VWEvo0bUHT3Tlfy2OEEnWxj058Sda531Is6vKv1a8FxCM+8mgeq4ghGp0wEQjJE3wJEOcPBuSGX/vPMQ9eHY+U5/KyLIlX2uaHa5Rtq/ec9Co+4De+7pfqQmQbx1jN6d68hMoDhZ7</vt:lpwstr>
  </property>
  <property fmtid="{D5CDD505-2E9C-101B-9397-08002B2CF9AE}" pid="57" name="x1ye=58">
    <vt:lpwstr>bryli9X5TnRSy4ClZZYQgUw915EhD76Z87s3chV6vzxO+FLW1Ly6BrRJh58CdLJknLP0/cXeGUJk1Mx6C9o7HLa9qZwCJW+aY2ineWPQbF7ISQVF72NSwgTbloQE87A4CfbgINFDDv+c0OCuxch90m+r8W+WNflruK4oL51TzBMSgyph+tWmH9qyZ0E0Z27f95XWEkvQRX/GpDkV6xwjGa+Q3w0wGY56fnXTGQ6AZJRw5+1bYP7o3B35bhv10Vq</vt:lpwstr>
  </property>
  <property fmtid="{D5CDD505-2E9C-101B-9397-08002B2CF9AE}" pid="58" name="x1ye=59">
    <vt:lpwstr>d8aR6IBQpf95i2SQYkD/GUxqZTKzbky6J1PVSDyk2dh1xBH0OBeVtoQjRSIELXMMhO/1+piDKf9ezb/tLToUx8NVXeXG2U7oBzXmt1lfMVsR40E0eb2C4o6/gxfqfNMs+rxb3dQNpg/MW4pj8pVs4/Cd0jzH/zxVIyq+QMwv+0L5WbqJMNOGj9YdyGuqoY//c5z4sfLkIOIQDojhXhA9ItO6F7WsGahej2eTf3/T+FEKpACripj5eD3gQwruJne</vt:lpwstr>
  </property>
  <property fmtid="{D5CDD505-2E9C-101B-9397-08002B2CF9AE}" pid="59" name="x1ye=6">
    <vt:lpwstr>K/0zDfvk19SXv7HmkBsQdiWXcji/W9QZRlLYaCaTAhf9P+aUVDDFlSBJhZEkHFPu+k4JUBNpSTF78x7ugV5udToJM5n7WfzLJyJZWUjFyjbDnwNsdoioYnPvMsNziEG7C1EdNQb91ksOtohAg/m3wOOpLjgRyW8lCgYcAvH0s/kP3bBkOjXjgIIXT7SXvoZdPZH0+gwuM0RJ2WKPWBEiGc4SCQ/jYeXlIEWdY3zTxN/7X4bvtm3AUPGEz1MIpzc</vt:lpwstr>
  </property>
  <property fmtid="{D5CDD505-2E9C-101B-9397-08002B2CF9AE}" pid="60" name="x1ye=60">
    <vt:lpwstr>XBOR1VCbQWso3N2kvFrE0ligPsbBJRHGezSDEH9mVvW6Hui4HCEYLpdsAPn/y9gghHCY6+QOOsb1NdwNLeP+m9fzEGP7AdUz6dujNzqfnN3ZoAZhh21lNHsBYBILrIi0ED0wErXXIuQWe69K5Nxy9RqdHhodEWOqWUPnen1gP+zxeLdqTXPx2z61u7ja5PnZRoEfeql3o2ULorUTOvI9wR+2r/QWG+LrGBPRpGgmZR7b8BPkn6hwsvyuE5eApP7</vt:lpwstr>
  </property>
  <property fmtid="{D5CDD505-2E9C-101B-9397-08002B2CF9AE}" pid="61" name="x1ye=61">
    <vt:lpwstr>dmCJf/YO3D68QdgJjQ/FqTOT8EY1mSm8Zl3Z931+VU1EbUwJgYni4khC5/sz6Z/6lY/6daikxJb3bC5phrYHYopIof254uX1jafQdvKu2BYd/74kw6O6lt5dVagcBlmD//O04PVebZivGsesM69EjQv/+2J4E2d/FgnXfaFTtvb8EmUkz6SOpNKm5bmJ5v3KAjOCZDe4unVV2Vo8woDQPCadmpL0r15RRn041rOFP58LNSGjojbtykflVepDLsU</vt:lpwstr>
  </property>
  <property fmtid="{D5CDD505-2E9C-101B-9397-08002B2CF9AE}" pid="62" name="x1ye=62">
    <vt:lpwstr>G7I48sppi/KhZusa3slTW3XA4GTKn0kecTIhSCguThel3vFlbGA2GdQ1lVKmINX+BAyVxlqQgbkfiP4SBQk59OYwrK2eivvfc5BXE1OJ3942m5+SjeX47icdjAgY9tq/6u+hHtrNyHS/5SBSRdGMqw/iXHv+BF187NoYp5GB8aZ+xE/NY43KxqcMVCZ/rvDumOUnh4gKMQ6W7bT1qCxWrrj0IJX4AL0dj5ZG5Oi91Ilh4ImQvTZdN73TlQMUcqk</vt:lpwstr>
  </property>
  <property fmtid="{D5CDD505-2E9C-101B-9397-08002B2CF9AE}" pid="63" name="x1ye=63">
    <vt:lpwstr>7JspY3t89isaU1Q9vBgDAXfFNY4vjqwxjYG8CixKI/4vRQynBn3dIVEfWoFuauADQ8+dnBeySX1PoBQD/cfR0ABcNUr8UDyM/OQvnp2LN8Yfqn+pEuHCwQhp6OlEgDL00m0DrPdijPc0Ma1pT9aqAM0iNl9YZhAm1TJs6sWzRtMlYwPOmbpBhp/Fiy8rT7n7+Uisl2hAA2oW/NZl3BrR0/e1Ql+HqM/XVVi0Pv7W7yIbMxsJ9onLaTteh6aS2jc</vt:lpwstr>
  </property>
  <property fmtid="{D5CDD505-2E9C-101B-9397-08002B2CF9AE}" pid="64" name="x1ye=64">
    <vt:lpwstr>n+ZX/jOuM3GsIZZTz1m4wLNWLA8iv7rpmzmu5mrgA+VuIAGbpT703uwwuP5DFJghRamAgVMeS/wPmNGkRf5aO74CBNlx4xWNyVmGz6gR6IWeGVAUIjJ1xMHlkam8fd+zs6K/GHsnVaVDCSjFbwf3QTR8adFir10S5nUoKl+LxOJZCXnjRoH5H7kLZToZqq6358BcuNuNY3GYwR2ff/HqrHa7GqOsq46/nSB2yD8VHzOZ272Nv1KnNo8vB1yktIZ</vt:lpwstr>
  </property>
  <property fmtid="{D5CDD505-2E9C-101B-9397-08002B2CF9AE}" pid="65" name="x1ye=65">
    <vt:lpwstr>xAiYWBCpllh+jwkG9glFTIYMLuTig0ctUSPJNpw0FBAKKoAkJIS7C6fiTQRlUAEXsfazKMIgqKS04+v8VVSr9i/OUt3m6ESe1Qge/jqasZ9XjuhjZwRiB61qkKiLCcyk+qq93sminlVzwj7JYdKXVuAaEgNdSrUjfYf4+agEyQGMzSuyE+EX9eu+s6HvL3VUJpuPNs0nGRYF/pMg9+9RoR6YY9xKcbuLPvWfRwt7wEHoua4z/kbGGMPHWo/5Naz</vt:lpwstr>
  </property>
  <property fmtid="{D5CDD505-2E9C-101B-9397-08002B2CF9AE}" pid="66" name="x1ye=66">
    <vt:lpwstr>XJzhBzJgGEHccWI9cfK1enRQYUIj3WRYk0PVPI/vOTkJUPJnty7hh6LpbaMQE5ywkbelsUAOQ4ittEs1rksmUEyyKdJ/uTNz/cfuycDtdTUxeaW1qmBBYQzmKVL4gsjQlPhOW/Ds5a6VUojKIPRIFbiWtw74K7S+DpL//tUpBJOHxn77UGBk3Qsc1OoC2dJYO9CeMX79N+tJJbTeuqCLd5eZ9frsFf3Tjr8ClL94D5S2cfnKlmHjI+FYouwq1Sh</vt:lpwstr>
  </property>
  <property fmtid="{D5CDD505-2E9C-101B-9397-08002B2CF9AE}" pid="67" name="x1ye=67">
    <vt:lpwstr>FhqTQQ2K0jI1Dud11QFoyl8LbZv6EIoHN9TKScP+lTba1VEuB03k7ldpNxsyzdLb0IrH+CAVEkQnMl2oTU7RBAn2ELMX6EoUtYcjjsLuuAFEkGgVnj0qNOVs3nkXU03tQSAFhtG3gwOYJlSJE8hXjcPIO4swBEKi8Dqm1ozW/ob5nhW8f0MLi8QnTnPKqHyvafWYoEFzyctpgOWe6/0/hiXqOw33L6KdnFvpSM5HbmtYmdwF9WjhAzldy1FATq/</vt:lpwstr>
  </property>
  <property fmtid="{D5CDD505-2E9C-101B-9397-08002B2CF9AE}" pid="68" name="x1ye=68">
    <vt:lpwstr>f2VPuhwIMvu988oWEKcdbhlVInUv9ycrveDChQkW3f5EzZGis331+NWOS2VzM8RRr9FaAWDjH+ArsnlImlaXczxqPqFu6up5ewoWWZcKSp9VVKUFlxH1eBRiPEnmPcuhnRFJAav2e3esdKsEznoYhQ9A6l4Pho16LY+R3zgkrzZWSNRIhc8fR9vbKsi+vgmeGjt8pO24ML6IVePJkTD/OOcrAF+UPKPbgX7LyCDO1YVCnT2w93tCnuQEsRXzgJ8</vt:lpwstr>
  </property>
  <property fmtid="{D5CDD505-2E9C-101B-9397-08002B2CF9AE}" pid="69" name="x1ye=69">
    <vt:lpwstr>7Q78nP+ZkZwgN8LPHndvEP+Frn3SsecCrNPk4du3Z0jjzDXf654KKXQJEXotDHM/HG1l02W+ztXBHhxHoujghyLCasqKnwjUWdmOinOD77Bz0uRiWpxKFNqxyb6b1fpFCVn+crFVLNlw2ZnCZYOY45YFDznCkBWhL455Ma4UjS+sLZB2EgtXe3pR3bOxA2kf6aPNOUq0LrrgMK2dEqs00n3rlYO7nu/ChDDz/HjiAH1HVvkuoTx3AxednrANE3g</vt:lpwstr>
  </property>
  <property fmtid="{D5CDD505-2E9C-101B-9397-08002B2CF9AE}" pid="70" name="x1ye=7">
    <vt:lpwstr>XwTJjDMRZMQFQfSMM5vhKZG21Uf1InVkJx69vuqOp6d46TkGU4gdWLgzgS/zdcxVait3oVLPJkOHDglwwQI0UFEmjDspRvikvuecjNoQwdWlAonCaawdPZnKW4m6YxwGkaHstZP0FvmbBsGkSDoAn6bJD/TcBIRb7A/f6fX7YnN+p6A1M/zJMoyvAZ6MLRPtznLGl/XM/lhlM1jP58SBQQjU7oCAU6lZdnSdlASEaJeQnT9CIyGnWZjVWroJU//</vt:lpwstr>
  </property>
  <property fmtid="{D5CDD505-2E9C-101B-9397-08002B2CF9AE}" pid="71" name="x1ye=70">
    <vt:lpwstr>j7Ug8OQB7fD1RiLl4BdIzSrxKTfDmem6nLCa7aBVTrDvrPw3RTa5yzCtHl4CiwE0LcpOFVgXt3bBvUitNQD3+uSvwtOYmNSGFj6Hk6nn8XTxm3zpklzlsZ1sDSIPWizFrbLEIWzFWoVFbtzyr5R+eTwOttkc4iP5fklOmbarG7GuT7JdJKPFznIc95TrBlylYFptS1F3A0+DzHB3jixXNf5xdqkNDZ4buSVUqHvpRWd415MvAci3ma9Nch0MhN1</vt:lpwstr>
  </property>
  <property fmtid="{D5CDD505-2E9C-101B-9397-08002B2CF9AE}" pid="72" name="x1ye=71">
    <vt:lpwstr>1i7UbY5kd8xUfAIB/NzjzNNKRIgKbaFd2CIteNsyOllDGjb+D6/qa9i+ecStXUUmeHdobwF4e3gt0Umj4nJ8LeVpqDj/14IM+1KmEe7E2U6VJdDDqxmXSjMwF5D/eNpii+GCgmP16REmh2vEpvegoz1Y8Gf8q2baeuX5oP7JF0yLgLDzRJ/t68p9wNPAtZnEadkvKtkQYpRLjZ7EwzFU4TiBYfiYcvrcegnzyoItpIzE9TsA8Tlk7ZEw5ZSyq0p</vt:lpwstr>
  </property>
  <property fmtid="{D5CDD505-2E9C-101B-9397-08002B2CF9AE}" pid="73" name="x1ye=72">
    <vt:lpwstr>P43aV9V/O3W17KcfP6Y69mh8HtM9OeJe6Bt+PuLPLCp7wSMVm0kAL9gB7XlcYDRMzD8Ua5W1axoMdQ+rtsX4K6Rv7DzW1wWPao0gkiTt315qL+ID2tcAM+c+oFAhdIJFjdM1AyN39VsLs0rFrGSZ19AggA+tCr46uSeql8NNxpTLuONRKLm75PAdGV/JkwI5vuI9okOO7h5HkfMA5DsZIeZT+cQIRSWPuxE/rWc3FBC1Hrs/Ta50+U3FtlNHweV</vt:lpwstr>
  </property>
  <property fmtid="{D5CDD505-2E9C-101B-9397-08002B2CF9AE}" pid="74" name="x1ye=73">
    <vt:lpwstr>WwM2Zk5v3Mbvgeruu2ccjVfyWpAoGz8CsO3L0ZTqUFzCwfHhANgvqzq8EaDXCmVog+nVe3rbs80Zk0SllvrZcNNGAjxXwiaLN8hg6ZsxuhrglAyu1s00lxD73TCXJ+0FpyE6Ra+BdWjY7C3x6bkZwg93krtdWxwOHTYRBUZjYtLi4RoVh/dkXQJaBX0DN3U+ioobz/XwZ/+Gm40XVsfhdLvfCbB4GVdvrsFF3fWdu0hIKuDWZT2132z2XCYz8JP</vt:lpwstr>
  </property>
  <property fmtid="{D5CDD505-2E9C-101B-9397-08002B2CF9AE}" pid="75" name="x1ye=74">
    <vt:lpwstr>kWAK4ShDzf+xhbtyptrGEmBuBNwdehtWSR94IuHaMb7iVYNIfmfNF5+LKUcAsNip8KcLZvUCQG449vnq8ow4Qo9yFHpVIN7nOT5OCYKkfE+aAjdFkQfDXiQYzVDFlB+XAVb62MhjqwQB78BPXHh2TljvBeFUEPcXnJAm9inSNQT3vk7lMJmhsLnj6A+gcl9zXqY+2OuQN4tGauhT5XvPbH/OD8if2KK/RhK9H897M1XbUmMuPuN00sIOVb2w7qn</vt:lpwstr>
  </property>
  <property fmtid="{D5CDD505-2E9C-101B-9397-08002B2CF9AE}" pid="76" name="x1ye=75">
    <vt:lpwstr>rmfeJzejU61x2djOTD4PnkaGoVfjHzsXiNAuoc9flp5byMll7HBwAngjY2yg9iw+4I+fFQybA5LrSeObLNNjHZ3ohZuYifXAGrSclZMThVFvq/okFRpiD4wqj4Zw6lH/ntM0IbbEqa0S2Cw3JX8p3azQ4XVrSB0WNw7iIefCnIXgAbHeu4iesaw7bABSO23QEQX+4zNOyuhkcvMpaTdZGkkBrxDErtWmeNpdpPkrfM5xQ9Q46Xxmhi1ixWERsup</vt:lpwstr>
  </property>
  <property fmtid="{D5CDD505-2E9C-101B-9397-08002B2CF9AE}" pid="77" name="x1ye=76">
    <vt:lpwstr>KXkBipWfL/LGJP9efPhb5Xa5caeD3Z4gVgr9M/MvDW17xTgSbONrWRm2VIbjfj7rQAcyOIk13Ei9imVbEmzrD2V/8t1B5Vi4j7+JeXyWx+P0uMqklMqtz3nmEb0MKRqdKRlxP/Zlc8AMxUx9t/UXQ9Ko4Y8ROlzjMiGn+0FImXxrkKk+FRDBZKzIppzVG/dhgZd1D3vlj/pqjd+YxEQZ6Lu18v7Z2XLOAvryxqRW8nwfKKDcDhDqr5LTZpZviev</vt:lpwstr>
  </property>
  <property fmtid="{D5CDD505-2E9C-101B-9397-08002B2CF9AE}" pid="78" name="x1ye=77">
    <vt:lpwstr>OLjv6kfADYujsS+mmAzh4snmog3waY2Zk+Z3aNI3K2zgCpQk/LokS2cVgZ22wDIrMeUgV4SeuZiZ0Sv9SSgScyjB2WLoNbUoGPsXpNRWyy9ZYxeLbwHc21n2PjAYdgXcmRbthjTP3LfxQZeurib/Mp2yzZy9gQ40eixMOkCjxRlPN7oRQKCrxY0wl3npX3l8eXsCXw/VYC3liuxHph3D0M3oivlIgvanPE32eReTtyxIw5VvgsLTZBZsi8Sx+yY</vt:lpwstr>
  </property>
  <property fmtid="{D5CDD505-2E9C-101B-9397-08002B2CF9AE}" pid="79" name="x1ye=78">
    <vt:lpwstr>TEeJZX+U9hqpQ8BVLTATW6/J4sFW1dqKCwd5hYbTJAwdlYu45XYBFQWwhBnaN2lm36quYi/vAhtEyhQVNvVzMP/bxOyn8QwrDzq5u6Prg82pY+jWIQ4EX9BnmNNyuSfhEhTySsPcdJV+BNpsDVcE4JoQGvXhNtzMdqcV3lVrIuQFMPEcS3dZXiMyKVV2EM51TPN5xrEiXt1Kli4p0I1tZEMjLY3693wuXRD701APE6O74CcjdnoibTmUplwufHN</vt:lpwstr>
  </property>
  <property fmtid="{D5CDD505-2E9C-101B-9397-08002B2CF9AE}" pid="80" name="x1ye=79">
    <vt:lpwstr>M9XKW0ZXCG+2TYTQG6uucJnmZxVs2wTlVt3c/u56sn2R2YqmsuCNzJc7kf50DVYke3Sjyt+LEg4YFH1hEzeP/w3FTUWwdBmrd9N2NP9LnTeB1+W8H0ltA1UOzRkXdDXSrk3aHzdwnGQh48D8HD19PngVvsRHoDVcOl5JYdCAe7p8PbyXmlzvxWB+lqcQwD0/cvsl9lpnjHDfOFnotKflwSzjK7dUZxE23Bqs9OlW88CSfVAo9FpA1+DxwJYbVbK</vt:lpwstr>
  </property>
  <property fmtid="{D5CDD505-2E9C-101B-9397-08002B2CF9AE}" pid="81" name="x1ye=8">
    <vt:lpwstr>CXidGKHPbTNCdos72XAbAKUm/qJZjq4O7Q/MUAJux7ShcaubLs9lX2Ker2R3DtwjqciTJH/HoHsBDTlbwvHHQYvnspn0T8YFiyLRRREK+fdXuyQpXRz5qeN3YUC7Thq6V1SupdUjhHQFpbbIZbOzzeCH+AKP3HwVXzhUj8enPwRVWpUMjdWHryj4M4Oeb/r5i6qd1CaNP01o+pQPWdToLgzDLHwLfXL9Uvxi92soIri5Lf3jF5+CdJRBML72OvL</vt:lpwstr>
  </property>
  <property fmtid="{D5CDD505-2E9C-101B-9397-08002B2CF9AE}" pid="82" name="x1ye=80">
    <vt:lpwstr>28zYE6yfbkq4k+/GBWy8HhWraI0c8Tk5ZHbz6tnCoQnGYkaGUOQ+SJKkbTqSnaqTA56YGq7gpQ00fL9ukRnkLjWkVHg2R/Dou3baBU12glaiYlBHeK2GGLIEBFKC8zZJUcml5ESk1o/OylO/q7IZi1HhQXQGei6svgn9zegMlLLLRr1cuTIKGIFK1y5+ySNejUFk/CZa5IBoXLPfMd7g2bGKUj2EwHq3lCV2xm2HKSOSASqFrlEpO6jbEPlNUJv</vt:lpwstr>
  </property>
  <property fmtid="{D5CDD505-2E9C-101B-9397-08002B2CF9AE}" pid="83" name="x1ye=81">
    <vt:lpwstr>oe/uY+d8z2sORk0Mg/wCYfDBJ0OOTAmIdANoefUpLxojhRfd24IAkzH3JQ0/nXcqSLgOUhr0PS4veL8etn1n7luVXaTXH1Q6yrHquTjeMoVXw5ag0kCvFJJNXc4QTggj/Bt2L7lBvKFTqKyNsxsE5/Vlx+Jnl5mF2Vn52G2ZCRf2DzMtioCqfyrX4o0DNAFqNRbAZZOfc0rGchSmYhoJUrngWNI3z7w6y5S2lc99pDhL7/DQdu9G69ZKSxBOPH4</vt:lpwstr>
  </property>
  <property fmtid="{D5CDD505-2E9C-101B-9397-08002B2CF9AE}" pid="84" name="x1ye=82">
    <vt:lpwstr>VBG9Ys+aQSPIAI5Le66I3ijVgiiSQQA8lfylMy/FPb1kV2WxSkY1nnC1UgWouqRX20lDDr9nUYvUnviaGg99cAJsFzyL1MwT1FWF6czWuwESe/OZ4RROB7AuRFs7xe7tUTDtTv0DvcW+jN3SKYakavLAXO/7CbLr4dvXRpsF1+CGkVSjd96N/VnKIvdW4v/LlE6s1or0w+j1hfx8sFfiSlXiCVsYEGCBYNzhgp+Vzbn2gfhDzCy89T5bSjQXR6J</vt:lpwstr>
  </property>
  <property fmtid="{D5CDD505-2E9C-101B-9397-08002B2CF9AE}" pid="85" name="x1ye=83">
    <vt:lpwstr>AFCqbLv9tX9zrMnU82HTdyEfz2ZzqImdMPOKfUl4kGO6LfKpQn1vNQvJQsd0Ud36sFJNQOeDWP1Sl9pJYvBklCiB2EfusJxMYrWZ2DmnBk93LtsakPw+jKmFEImOmCMfeoVDUtDhAOzdcIUDRbUHjGelIAhmWLl4/MswLJa00q+rLz3Gdaw1ZfGVtltTKYlo8+lvK52EPHP/n4GxnjCUUrSc8ZoGVQLgsEkGEtWtGOoIKWUDSKfKNY0HF8ZFTfu</vt:lpwstr>
  </property>
  <property fmtid="{D5CDD505-2E9C-101B-9397-08002B2CF9AE}" pid="86" name="x1ye=84">
    <vt:lpwstr>YW9fehyGh06viM3WGF1I1O6zwwsi2U8v8I9l6YFespgVYqOO+PO6jMU+jPXE7MPlQQCNDWk3Hk924NWWYg8vrpxnMFvIKMMCICoTwVC0jgg1dxhJsbBoUi3rVAKcIhIYUQ8IQZz6+LOhhFksDJq2AmUjJjP+i/wYjCqTOV88p8dSQJi5bLzgh35t19+9evDoHBQE9EkkbFZruBBUbnBQNS6PgjVticJbgP8pAgYa470FnmgFaUeUdxJrrOuHvOb</vt:lpwstr>
  </property>
  <property fmtid="{D5CDD505-2E9C-101B-9397-08002B2CF9AE}" pid="87" name="x1ye=85">
    <vt:lpwstr>ky8SKwHVYWcimWnlBUqcNz3xQHDAgr7LaRCjXW4L3wwaoeQiApNU7aAVLKpq5cX2xsINdrTqUZ8d8knHNJVAPJNSXp5lbCp3LxY5gREMtHaK+pheXd/LwAwyEqD0JHfmbQtFw4l50CIUK3OK77Q1+SGtrUVd3SVshUZ17qHEKjszMUlBzmDMGOm/86ABha0z1+InlwRoHQZR29uqJsAwfkWv1qYHeBC/RTAydfjPYdny6wbl9tASMz6O5QOWGOt</vt:lpwstr>
  </property>
  <property fmtid="{D5CDD505-2E9C-101B-9397-08002B2CF9AE}" pid="88" name="x1ye=86">
    <vt:lpwstr>EJdx3luvBjj/BmltNMvWXPnTTIretjGIciEZ61GFMHA2cfeCRnyXljPRyKaNFU7/zXeFbOJAhWxbnVhakn2fMZqUD4OEOjBKe62bvtCCZb2bJXxirTr7pKVLsmZjcsPF8KCzWZKKYsDxkJkpzLDBu5PD8jOzjqQZy6tPoOSCo5XBJx8RNFGcynrePi8pac+oFMZakXXQE/kIDV6Tz0BTLQmy2OablcWNyulCpGCyD7uMyPWS4r+ICNUrBUM2whO</vt:lpwstr>
  </property>
  <property fmtid="{D5CDD505-2E9C-101B-9397-08002B2CF9AE}" pid="89" name="x1ye=87">
    <vt:lpwstr>0q1tsirx7l0sccd2rQaNXsnLYQJX1Ri4/PL7d8rnT/+k4i2P4d2uk162n0JRy4KU6NghxNPeu/mdw72qN/XHO/F+m55bLhITKLuo7urF3ifOpoq7NN/xYqV193/gubx8LS7hZHllB7QmMEpd7PpFaEHtrgjCXg7kwRr54YYsq6bp/IPd9rh1acMkS+n3arW3LsyL2clhF+3c+OcG6aPV9UM1+XmmQJEHNPsQIdqlpnEivH3w2X+72i58lwbi4Zw</vt:lpwstr>
  </property>
  <property fmtid="{D5CDD505-2E9C-101B-9397-08002B2CF9AE}" pid="90" name="x1ye=88">
    <vt:lpwstr>psZUbDx2v76blDYV1GInuPXmH19DMsu11rRMb912UUyEuUeOnbAwsLIudqvih9qnF6AHbZt9X2BhnXfvN7JT1Jrn4A1ZAVdcA32kiI3kqWEFZPwMByBbuPk0+nNzJwNBGw1kw6o9R+QHRrxYnjoc3X+yEu7WbQ5D2FSRahoZHWV3z2XsfrdYOhqexUQEkedliY+WivLv2DrqZ22EIjx47FKNk2S7lPXXFpKfPIYS+Ql/QlHeQOPc2PP9rADnd/x</vt:lpwstr>
  </property>
  <property fmtid="{D5CDD505-2E9C-101B-9397-08002B2CF9AE}" pid="91" name="x1ye=89">
    <vt:lpwstr>ifkWY1D56WjS7p1zCAvxMgHN/gIIcrqIQTVYUeB2OYLaXzBhGiDxYejVOB+h1imHAzRGZc34A/OiM49ybE/3jXjGedUe6/OcxWyWWCerepo9i0BrIzztY7qg/YJV2cphH2dWS5tKKwqa3qubvohlRxFjq+ZRkA9T0j9mSrt/YY/SsNfrxj9SoyfAeqvMfzPIj/NHpqH/2mIVo2CiegdLilfE5lOjFS8HtelmkzYFLJj5qh5eSW9+zSLLIDoQY5y</vt:lpwstr>
  </property>
  <property fmtid="{D5CDD505-2E9C-101B-9397-08002B2CF9AE}" pid="92" name="x1ye=9">
    <vt:lpwstr>ZCT+PA2mM3vVCbgMm6G6H1ALzD59+Tix3scCOMFnSOPUEGsvTSWQH/Jw2mdnzHIWAmpdt77AXMLdTS/VCHk2HUWxIcIJLbOk9QLPCIszpvjCLxtPEgtQEA7v0sjyEJuPyor2pCZ6Wf9EhcUL4yZwXgJDwc1bnWn5hOkT1/r2cz+nnkVVlljqA96kmw036iVSfZGQ4/g0Y/51ohu18oBd+jxSuzfFLIbRmkk41XOTkmt/oJCS+QYLZFRiqVwzN1b</vt:lpwstr>
  </property>
  <property fmtid="{D5CDD505-2E9C-101B-9397-08002B2CF9AE}" pid="93" name="x1ye=90">
    <vt:lpwstr>ozdK3GZYAFUdao2nvWhrJK/5DM1MDYc1FjI+ZSNWTCG8ZzX9ktaVTrvIuHJsUlMON4lmKcHI5ummx3+JsBZ34QygRFlByh6EjDWb7/PCakuLvnwVYaqdxRHDpSKQRle56YsNyUsTDSzFCKtLkxR0ICwD3zjsN+1R2u3bbBr+3IwWT5pbEe511RZQxTj9J4WfFGpLznhGWX0D6FmZ2IiyjSNba/jX0DFNSUyjs2nx99DRtJwfHdIqND3NIRQAB2/</vt:lpwstr>
  </property>
  <property fmtid="{D5CDD505-2E9C-101B-9397-08002B2CF9AE}" pid="94" name="x1ye=91">
    <vt:lpwstr>+5ZwmL4gQIjHTKeC42wcEujyUvbtYdskW7oKl8S950WVgZQkEniahqmSCSywqEUvHdLtK808Yu9v31JgT0a0Bkyv71gvtAHVw5Rv8UqTFw0mkKviZ+EuUE4iAnuwqafsCeeNkbWbqW66ZooUJ7oGWWX5XHd+/d0iQOCXcIiKdOwl06+9+rlLd6AUXzdf/eGoA+GtDCPU71LsyNYg91BrrNH7Z3osalODIEbB7qMSPuBb4HeQt+D3Hj21I2Bg3kA</vt:lpwstr>
  </property>
  <property fmtid="{D5CDD505-2E9C-101B-9397-08002B2CF9AE}" pid="95" name="x1ye=92">
    <vt:lpwstr>HT6j1R/fDw/myylPqtsTBd+ps31AXsjcyIdU8V1zq7u6lWRakQ29B458cHtY6Jn/fppfoTt0QfksvRxtS/Di5PGk9FNHafKrnzUV0qBVX0f/IVULRnIc8pH0iaJEb57o7UO53n0DTdX/z5OINzaIHsaVi6cMDr4Z6S6GYCvHfMwUOnqPWAFmxdbHB+4q2Hft2EjcDRQmwPgxSNMe4ExuVI4mvaTPz27/4V+7Aj53aQeDH/CHznINCEBVO0LXSIN</vt:lpwstr>
  </property>
  <property fmtid="{D5CDD505-2E9C-101B-9397-08002B2CF9AE}" pid="96" name="x1ye=93">
    <vt:lpwstr>8ILPU4Gi7mJ1AEuh4GGWyizb+JNhkYpJh4CwqgVIWXuWAbH/U+a6x2eljR9KInDfMtK6UhKdTaObZCrjhaVpMvHNTC/tZzffm7AuJA9VVeVg+kQjSpQJEc2aGYUhKjDfBVNVz2aHIl8W22/AS8uYEzDFY4YGCY9XkB/yXiJ7uYZE+op+B/aFElBOGl3f6hON6yQPyt+iqEtpzm8ysXqesBInsEKJcDjVGjyfUTmkXgYGJ32fr3HubDR4LEQuk4m</vt:lpwstr>
  </property>
  <property fmtid="{D5CDD505-2E9C-101B-9397-08002B2CF9AE}" pid="97" name="x1ye=94">
    <vt:lpwstr>x41MAFlMNEu0iC4OY0DeYhaaZefTM92aWyIQ4C3EKQzL2SmDS6Lpy2R7WhBsW4UIS6giFObOZ+fOpMjnSqaxyrIiHL59Bx75DF21YPQJzziU7yKiNXkV9gkueVpwUZaYtmia1YrS97GcN0Bt2SqKNKXAtn5LYYK8gSbfsaxsgjOtm0Wqj7Bq1O6YscBC7vnCnEbhBdPsq3zYdK0ZlWaKUfVmNsmnROEI4AXv+9ZPAUMhHJdyQRl9xuJ7wP+tH5B</vt:lpwstr>
  </property>
  <property fmtid="{D5CDD505-2E9C-101B-9397-08002B2CF9AE}" pid="98" name="x1ye=95">
    <vt:lpwstr>/su6oygXQAA</vt:lpwstr>
  </property>
  <property fmtid="{D5CDD505-2E9C-101B-9397-08002B2CF9AE}" pid="99" name="MSIP_Label_879b8650-b9be-459a-a778-b57874070d70_Enabled">
    <vt:lpwstr>true</vt:lpwstr>
  </property>
  <property fmtid="{D5CDD505-2E9C-101B-9397-08002B2CF9AE}" pid="100" name="MSIP_Label_879b8650-b9be-459a-a778-b57874070d70_SetDate">
    <vt:lpwstr>2024-07-31T14:57:17Z</vt:lpwstr>
  </property>
  <property fmtid="{D5CDD505-2E9C-101B-9397-08002B2CF9AE}" pid="101" name="MSIP_Label_879b8650-b9be-459a-a778-b57874070d70_Method">
    <vt:lpwstr>Standard</vt:lpwstr>
  </property>
  <property fmtid="{D5CDD505-2E9C-101B-9397-08002B2CF9AE}" pid="102" name="MSIP_Label_879b8650-b9be-459a-a778-b57874070d70_Name">
    <vt:lpwstr>879b8650-b9be-459a-a778-b57874070d70</vt:lpwstr>
  </property>
  <property fmtid="{D5CDD505-2E9C-101B-9397-08002B2CF9AE}" pid="103" name="MSIP_Label_879b8650-b9be-459a-a778-b57874070d70_SiteId">
    <vt:lpwstr>01acd45f-97ff-4539-aa93-d2bcf027f631</vt:lpwstr>
  </property>
  <property fmtid="{D5CDD505-2E9C-101B-9397-08002B2CF9AE}" pid="104" name="MSIP_Label_879b8650-b9be-459a-a778-b57874070d70_ActionId">
    <vt:lpwstr>3de9c048-8195-432e-973c-139d5a8a3fea</vt:lpwstr>
  </property>
  <property fmtid="{D5CDD505-2E9C-101B-9397-08002B2CF9AE}" pid="105" name="MSIP_Label_879b8650-b9be-459a-a778-b57874070d70_ContentBits">
    <vt:lpwstr>2</vt:lpwstr>
  </property>
</Properties>
</file>